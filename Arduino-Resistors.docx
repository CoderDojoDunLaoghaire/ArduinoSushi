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A1B2A" w14:textId="283DD144" w:rsidR="00720B8D" w:rsidRDefault="007B1BBF" w:rsidP="00CF5780">
      <w:pPr>
        <w:pStyle w:val="SushiNormal"/>
        <w:ind w:left="-288"/>
      </w:pPr>
      <w:r w:rsidRPr="005D4F8F">
        <w:rPr>
          <w:rStyle w:val="SushiSectionNumber"/>
        </w:rPr>
        <w:t>1</w:t>
      </w:r>
      <w:r w:rsidR="00CF5780">
        <w:t xml:space="preserve"> A resistor represents a given amount of resistance in a circuit. Resistance is a measure of how the flow of electric current is resisted. </w:t>
      </w:r>
    </w:p>
    <w:p w14:paraId="37C8AA66" w14:textId="77777777" w:rsidR="00CF5780" w:rsidRDefault="00CF5780" w:rsidP="00CF5780">
      <w:pPr>
        <w:pStyle w:val="SushiNormal"/>
        <w:ind w:left="-288"/>
      </w:pPr>
    </w:p>
    <w:p w14:paraId="6691D8BF" w14:textId="7EDA86F2" w:rsidR="00CF5780" w:rsidRDefault="00CF5780" w:rsidP="00CF5780">
      <w:pPr>
        <w:pStyle w:val="SushiNormal"/>
        <w:ind w:left="-288"/>
      </w:pPr>
      <w:r>
        <w:t>Think of a circuit as a flow of water driving a water wheel. If too much water enters the water wheel, then it will go too fast and break. So you need to slow down the flow of water. In an electronic circuit this is the job of a resistor.</w:t>
      </w:r>
    </w:p>
    <w:p w14:paraId="0434F653" w14:textId="77777777" w:rsidR="00CF5780" w:rsidRDefault="00CF5780" w:rsidP="00CF5780">
      <w:pPr>
        <w:pStyle w:val="SushiNormal"/>
        <w:ind w:left="-288"/>
      </w:pPr>
    </w:p>
    <w:p w14:paraId="3F083D7B" w14:textId="74C71C91" w:rsidR="00CF5780" w:rsidRPr="00CF5780" w:rsidRDefault="00CF5780" w:rsidP="00CF5780">
      <w:pPr>
        <w:pStyle w:val="SushiNormal"/>
        <w:ind w:left="-288"/>
      </w:pPr>
      <w:r>
        <w:t xml:space="preserve">Resistance is measured in Ohms. </w:t>
      </w:r>
      <w:r w:rsidRPr="00CF5780">
        <w:t xml:space="preserve">The Ohm is often represented by the omega symbol: Ω. </w:t>
      </w:r>
    </w:p>
    <w:p w14:paraId="3A2B701A" w14:textId="77777777" w:rsidR="00CF5780" w:rsidRPr="00CF5780" w:rsidRDefault="00CF5780" w:rsidP="00CF5780">
      <w:pPr>
        <w:pStyle w:val="SushiNormal"/>
        <w:ind w:left="-288"/>
      </w:pPr>
      <w:r w:rsidRPr="00CF5780">
        <w:t xml:space="preserve">The symbol for resistance is a zigzag line as shown below. The letter "R" is used in equations. </w:t>
      </w:r>
    </w:p>
    <w:p w14:paraId="2F7855CF" w14:textId="77777777" w:rsidR="00CF5780" w:rsidRPr="00CF5780" w:rsidRDefault="00CF5780" w:rsidP="00CF5780">
      <w:pPr>
        <w:pStyle w:val="SushiNormal"/>
        <w:ind w:left="-288"/>
      </w:pPr>
    </w:p>
    <w:p w14:paraId="3680C12A" w14:textId="36336E19" w:rsidR="00CF5780" w:rsidRPr="00CF5780" w:rsidRDefault="00CF5780" w:rsidP="00CF5780">
      <w:pPr>
        <w:pStyle w:val="SushiNormal"/>
        <w:ind w:left="-288"/>
        <w:jc w:val="center"/>
      </w:pPr>
      <w:r w:rsidRPr="00CF5780">
        <w:rPr>
          <w:noProof/>
        </w:rPr>
        <w:drawing>
          <wp:inline distT="0" distB="0" distL="0" distR="0" wp14:anchorId="62B54545" wp14:editId="5F2F5742">
            <wp:extent cx="253873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730" cy="953135"/>
                    </a:xfrm>
                    <a:prstGeom prst="rect">
                      <a:avLst/>
                    </a:prstGeom>
                    <a:noFill/>
                    <a:ln>
                      <a:noFill/>
                    </a:ln>
                  </pic:spPr>
                </pic:pic>
              </a:graphicData>
            </a:graphic>
          </wp:inline>
        </w:drawing>
      </w:r>
    </w:p>
    <w:p w14:paraId="047F2F5E" w14:textId="77777777" w:rsidR="00CF5780" w:rsidRPr="00CF5780" w:rsidRDefault="00CF5780" w:rsidP="00CF5780">
      <w:pPr>
        <w:pStyle w:val="SushiNormal"/>
        <w:ind w:left="-288"/>
        <w:jc w:val="center"/>
      </w:pPr>
      <w:r w:rsidRPr="00CF5780">
        <w:t>Resistor Symbol</w:t>
      </w:r>
    </w:p>
    <w:p w14:paraId="7C620F3A" w14:textId="77777777" w:rsidR="00CF5780" w:rsidRDefault="00CF5780" w:rsidP="00CF5780">
      <w:pPr>
        <w:pStyle w:val="SushiNormal"/>
        <w:ind w:left="-288"/>
      </w:pPr>
    </w:p>
    <w:p w14:paraId="5EE8CF22" w14:textId="77777777" w:rsidR="00CF5780" w:rsidRDefault="00CF5780" w:rsidP="00CF5780">
      <w:pPr>
        <w:pStyle w:val="SushiNormal"/>
      </w:pPr>
    </w:p>
    <w:p w14:paraId="45528237" w14:textId="77777777" w:rsidR="00366E47" w:rsidRPr="00366E47" w:rsidRDefault="00366E47" w:rsidP="00366E47">
      <w:pPr>
        <w:pStyle w:val="SushiNormal"/>
        <w:rPr>
          <w:rStyle w:val="BookTitle"/>
          <w:sz w:val="32"/>
          <w:szCs w:val="32"/>
        </w:rPr>
      </w:pPr>
      <w:r w:rsidRPr="00366E47">
        <w:rPr>
          <w:rStyle w:val="BookTitle"/>
          <w:sz w:val="32"/>
          <w:szCs w:val="32"/>
        </w:rPr>
        <w:t>Resistors</w:t>
      </w:r>
    </w:p>
    <w:p w14:paraId="095A4742" w14:textId="77777777" w:rsidR="00366E47" w:rsidRDefault="00366E47" w:rsidP="00B65F5D">
      <w:pPr>
        <w:pStyle w:val="SushiNormal"/>
        <w:rPr>
          <w:rStyle w:val="SushiSectionNumber"/>
          <w:rFonts w:ascii="Arial" w:eastAsia="Arial" w:hAnsi="Arial" w:cs="Arial"/>
          <w:color w:val="000000" w:themeColor="text1"/>
          <w:sz w:val="24"/>
          <w:shd w:val="clear" w:color="auto" w:fill="auto"/>
        </w:rPr>
      </w:pPr>
      <w:r>
        <w:rPr>
          <w:noProof/>
          <w:color w:val="000000" w:themeColor="text1"/>
        </w:rPr>
        <w:drawing>
          <wp:inline distT="0" distB="0" distL="0" distR="0" wp14:anchorId="12DBE351" wp14:editId="18AC540C">
            <wp:extent cx="2381250" cy="1600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duino-starter-kit-resistors.jpg"/>
                    <pic:cNvPicPr/>
                  </pic:nvPicPr>
                  <pic:blipFill>
                    <a:blip r:embed="rId9">
                      <a:extLst>
                        <a:ext uri="{28A0092B-C50C-407E-A947-70E740481C1C}">
                          <a14:useLocalDpi xmlns:a14="http://schemas.microsoft.com/office/drawing/2010/main" val="0"/>
                        </a:ext>
                      </a:extLst>
                    </a:blip>
                    <a:stretch>
                      <a:fillRect/>
                    </a:stretch>
                  </pic:blipFill>
                  <pic:spPr>
                    <a:xfrm>
                      <a:off x="0" y="0"/>
                      <a:ext cx="2381250" cy="1600200"/>
                    </a:xfrm>
                    <a:prstGeom prst="rect">
                      <a:avLst/>
                    </a:prstGeom>
                  </pic:spPr>
                </pic:pic>
              </a:graphicData>
            </a:graphic>
          </wp:inline>
        </w:drawing>
      </w:r>
    </w:p>
    <w:p w14:paraId="46A5FA1D" w14:textId="6E1376DE" w:rsidR="00A36D9C" w:rsidRDefault="00A36D9C" w:rsidP="00B65F5D">
      <w:pPr>
        <w:pStyle w:val="SushiNormal"/>
        <w:rPr>
          <w:rFonts w:ascii="HelveticaNeueLight" w:hAnsi="HelveticaNeueLight"/>
          <w:color w:val="313131"/>
          <w:sz w:val="27"/>
          <w:szCs w:val="27"/>
          <w:lang w:val="en"/>
        </w:rPr>
      </w:pPr>
    </w:p>
    <w:p w14:paraId="5C2D6A9D" w14:textId="07354226" w:rsidR="00CF5780" w:rsidRDefault="00CF5780"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 xml:space="preserve">Resistors are usually light brown or blue in </w:t>
      </w:r>
      <w:proofErr w:type="spellStart"/>
      <w:r>
        <w:rPr>
          <w:rFonts w:ascii="HelveticaNeueLight" w:hAnsi="HelveticaNeueLight"/>
          <w:color w:val="313131"/>
          <w:sz w:val="27"/>
          <w:szCs w:val="27"/>
          <w:lang w:val="en"/>
        </w:rPr>
        <w:t>colour</w:t>
      </w:r>
      <w:proofErr w:type="spellEnd"/>
      <w:r>
        <w:rPr>
          <w:rFonts w:ascii="HelveticaNeueLight" w:hAnsi="HelveticaNeueLight"/>
          <w:color w:val="313131"/>
          <w:sz w:val="27"/>
          <w:szCs w:val="27"/>
          <w:lang w:val="en"/>
        </w:rPr>
        <w:t xml:space="preserve">, but there are basically the same. What is important is the value of the resistor and this is </w:t>
      </w:r>
      <w:r>
        <w:rPr>
          <w:rFonts w:ascii="HelveticaNeueLight" w:hAnsi="HelveticaNeueLight"/>
          <w:color w:val="313131"/>
          <w:sz w:val="27"/>
          <w:szCs w:val="27"/>
          <w:lang w:val="en"/>
        </w:rPr>
        <w:lastRenderedPageBreak/>
        <w:t>represented by banding on the body of the resistor, and that will vary by the number of bands present. You can u</w:t>
      </w:r>
      <w:r w:rsidR="006605F0">
        <w:rPr>
          <w:rFonts w:ascii="HelveticaNeueLight" w:hAnsi="HelveticaNeueLight"/>
          <w:color w:val="313131"/>
          <w:sz w:val="27"/>
          <w:szCs w:val="27"/>
          <w:lang w:val="en"/>
        </w:rPr>
        <w:t xml:space="preserve">se the following diagram to see </w:t>
      </w:r>
      <w:r>
        <w:rPr>
          <w:rFonts w:ascii="HelveticaNeueLight" w:hAnsi="HelveticaNeueLight"/>
          <w:color w:val="313131"/>
          <w:sz w:val="27"/>
          <w:szCs w:val="27"/>
          <w:lang w:val="en"/>
        </w:rPr>
        <w:t>the value of a resistor:</w:t>
      </w:r>
    </w:p>
    <w:p w14:paraId="434984DD" w14:textId="77777777" w:rsidR="00CF5780" w:rsidRDefault="00CF5780" w:rsidP="00B65F5D">
      <w:pPr>
        <w:pStyle w:val="SushiNormal"/>
        <w:rPr>
          <w:rFonts w:ascii="HelveticaNeueLight" w:hAnsi="HelveticaNeueLight"/>
          <w:color w:val="313131"/>
          <w:sz w:val="27"/>
          <w:szCs w:val="27"/>
          <w:lang w:val="en"/>
        </w:rPr>
      </w:pPr>
    </w:p>
    <w:p w14:paraId="6528D4A4" w14:textId="77777777" w:rsidR="00CF5780" w:rsidRDefault="00CF5780" w:rsidP="00B65F5D">
      <w:pPr>
        <w:pStyle w:val="SushiNormal"/>
        <w:rPr>
          <w:rFonts w:ascii="HelveticaNeueLight" w:hAnsi="HelveticaNeueLight"/>
          <w:color w:val="313131"/>
          <w:sz w:val="27"/>
          <w:szCs w:val="27"/>
          <w:lang w:val="en"/>
        </w:rPr>
      </w:pPr>
    </w:p>
    <w:p w14:paraId="74F32815" w14:textId="77777777" w:rsidR="00CF5780" w:rsidRDefault="00CF5780">
      <w:pPr>
        <w:spacing w:after="160"/>
        <w:ind w:left="0"/>
        <w:rPr>
          <w:rFonts w:ascii="HelveticaNeueLight" w:hAnsi="HelveticaNeueLight"/>
          <w:color w:val="313131"/>
          <w:sz w:val="27"/>
          <w:szCs w:val="27"/>
          <w:lang w:val="en"/>
        </w:rPr>
      </w:pPr>
      <w:r>
        <w:rPr>
          <w:rFonts w:ascii="Helvetica" w:eastAsiaTheme="minorEastAsia" w:hAnsi="Helvetica" w:cs="Helvetica"/>
          <w:noProof/>
          <w:color w:val="auto"/>
          <w:szCs w:val="24"/>
        </w:rPr>
        <w:drawing>
          <wp:inline distT="0" distB="0" distL="0" distR="0" wp14:anchorId="5B413240" wp14:editId="68CF54C0">
            <wp:extent cx="6150389" cy="3308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657" cy="3344036"/>
                    </a:xfrm>
                    <a:prstGeom prst="rect">
                      <a:avLst/>
                    </a:prstGeom>
                    <a:noFill/>
                    <a:ln>
                      <a:noFill/>
                    </a:ln>
                  </pic:spPr>
                </pic:pic>
              </a:graphicData>
            </a:graphic>
          </wp:inline>
        </w:drawing>
      </w:r>
    </w:p>
    <w:p w14:paraId="032BCB07" w14:textId="77777777" w:rsidR="00CF5780" w:rsidRDefault="00CF5780">
      <w:pPr>
        <w:spacing w:after="160"/>
        <w:ind w:left="0"/>
        <w:rPr>
          <w:rFonts w:ascii="HelveticaNeueLight" w:hAnsi="HelveticaNeueLight"/>
          <w:color w:val="313131"/>
          <w:sz w:val="27"/>
          <w:szCs w:val="27"/>
          <w:lang w:val="en"/>
        </w:rPr>
      </w:pPr>
    </w:p>
    <w:p w14:paraId="275CC4FD" w14:textId="77777777" w:rsidR="00CF5780" w:rsidRDefault="00CF5780">
      <w:pPr>
        <w:spacing w:after="160"/>
        <w:ind w:left="0"/>
        <w:rPr>
          <w:rFonts w:ascii="HelveticaNeueLight" w:hAnsi="HelveticaNeueLight"/>
          <w:color w:val="313131"/>
          <w:sz w:val="27"/>
          <w:szCs w:val="27"/>
          <w:lang w:val="en"/>
        </w:rPr>
      </w:pPr>
      <w:r>
        <w:rPr>
          <w:rFonts w:ascii="HelveticaNeueLight" w:hAnsi="HelveticaNeueLight"/>
          <w:color w:val="313131"/>
          <w:sz w:val="27"/>
          <w:szCs w:val="27"/>
          <w:lang w:val="en"/>
        </w:rPr>
        <w:t xml:space="preserve">Resistors can also look </w:t>
      </w:r>
      <w:r>
        <w:rPr>
          <w:rFonts w:ascii="HelveticaNeueLight" w:hAnsi="HelveticaNeueLight" w:hint="eastAsia"/>
          <w:color w:val="313131"/>
          <w:sz w:val="27"/>
          <w:szCs w:val="27"/>
          <w:lang w:val="en"/>
        </w:rPr>
        <w:t>like</w:t>
      </w:r>
      <w:r>
        <w:rPr>
          <w:rFonts w:ascii="HelveticaNeueLight" w:hAnsi="HelveticaNeueLight"/>
          <w:color w:val="313131"/>
          <w:sz w:val="27"/>
          <w:szCs w:val="27"/>
          <w:lang w:val="en"/>
        </w:rPr>
        <w:t xml:space="preserve"> this:</w:t>
      </w:r>
    </w:p>
    <w:p w14:paraId="2375B0B0" w14:textId="77777777" w:rsidR="00CF5780" w:rsidRDefault="00CF5780">
      <w:pPr>
        <w:spacing w:after="160"/>
        <w:ind w:left="0"/>
        <w:rPr>
          <w:rFonts w:ascii="HelveticaNeueLight" w:hAnsi="HelveticaNeueLight"/>
          <w:color w:val="313131"/>
          <w:sz w:val="27"/>
          <w:szCs w:val="27"/>
          <w:lang w:val="en"/>
        </w:rPr>
      </w:pPr>
    </w:p>
    <w:p w14:paraId="6879129C" w14:textId="09793626" w:rsidR="00A36D9C" w:rsidRDefault="00CF5780">
      <w:pPr>
        <w:spacing w:after="160"/>
        <w:ind w:left="0"/>
        <w:rPr>
          <w:rFonts w:ascii="HelveticaNeueLight" w:hAnsi="HelveticaNeueLight"/>
          <w:color w:val="313131"/>
          <w:sz w:val="27"/>
          <w:szCs w:val="27"/>
          <w:lang w:val="en"/>
        </w:rPr>
      </w:pPr>
      <w:r>
        <w:rPr>
          <w:rFonts w:ascii="Helvetica" w:eastAsiaTheme="minorEastAsia" w:hAnsi="Helvetica" w:cs="Helvetica"/>
          <w:noProof/>
          <w:color w:val="auto"/>
          <w:szCs w:val="24"/>
        </w:rPr>
        <w:drawing>
          <wp:inline distT="0" distB="0" distL="0" distR="0" wp14:anchorId="16633F4E" wp14:editId="15A8D828">
            <wp:extent cx="2538730" cy="1293495"/>
            <wp:effectExtent l="0" t="0" r="127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730" cy="1293495"/>
                    </a:xfrm>
                    <a:prstGeom prst="rect">
                      <a:avLst/>
                    </a:prstGeom>
                    <a:noFill/>
                    <a:ln>
                      <a:noFill/>
                    </a:ln>
                  </pic:spPr>
                </pic:pic>
              </a:graphicData>
            </a:graphic>
          </wp:inline>
        </w:drawing>
      </w:r>
      <w:r w:rsidR="00A36D9C">
        <w:rPr>
          <w:rFonts w:ascii="HelveticaNeueLight" w:hAnsi="HelveticaNeueLight"/>
          <w:color w:val="313131"/>
          <w:sz w:val="27"/>
          <w:szCs w:val="27"/>
          <w:lang w:val="en"/>
        </w:rPr>
        <w:br w:type="page"/>
      </w:r>
    </w:p>
    <w:p w14:paraId="047B36BA" w14:textId="428671C8" w:rsidR="00CF5780" w:rsidRDefault="00CF5780" w:rsidP="00CF5780">
      <w:pPr>
        <w:pStyle w:val="SushiNormal"/>
        <w:ind w:left="-288"/>
      </w:pPr>
      <w:r>
        <w:rPr>
          <w:rStyle w:val="SushiSectionNumber"/>
        </w:rPr>
        <w:lastRenderedPageBreak/>
        <w:t>2</w:t>
      </w:r>
      <w:r>
        <w:t xml:space="preserve"> </w:t>
      </w:r>
      <w:r w:rsidRPr="00CF5780">
        <w:t>To simplify the writing of large resistor values, the abbreviations K and M are used for one thousand and one million. To keep the convention standard, R is used to represent 0. Because of problems in seeing the decimal point in some printed texts, the 3 letters: K M or R are used in place of the decimal point. Thus, a 2,700 Ohm resistor is written 2K7 and a 6.8 Ohm resistor is written 6R8.</w:t>
      </w:r>
    </w:p>
    <w:p w14:paraId="3AC7CA97" w14:textId="77777777" w:rsidR="00CF5780" w:rsidRDefault="00CF5780" w:rsidP="00CF5780">
      <w:pPr>
        <w:pStyle w:val="SushiNormal"/>
        <w:ind w:left="-288"/>
      </w:pPr>
    </w:p>
    <w:p w14:paraId="1DB3E0E5" w14:textId="637BEC1A" w:rsidR="00CF5780" w:rsidRDefault="00CF5780" w:rsidP="00CF5780">
      <w:pPr>
        <w:pStyle w:val="SushiNormal"/>
        <w:ind w:left="-288"/>
      </w:pPr>
      <w:r>
        <w:rPr>
          <w:rFonts w:ascii="Helvetica" w:eastAsiaTheme="minorEastAsia" w:hAnsi="Helvetica" w:cs="Helvetica"/>
          <w:noProof/>
          <w:color w:val="auto"/>
          <w:szCs w:val="24"/>
        </w:rPr>
        <w:drawing>
          <wp:inline distT="0" distB="0" distL="0" distR="0" wp14:anchorId="6683266E" wp14:editId="688CDFEF">
            <wp:extent cx="5731510" cy="503336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33365"/>
                    </a:xfrm>
                    <a:prstGeom prst="rect">
                      <a:avLst/>
                    </a:prstGeom>
                    <a:noFill/>
                    <a:ln>
                      <a:noFill/>
                    </a:ln>
                  </pic:spPr>
                </pic:pic>
              </a:graphicData>
            </a:graphic>
          </wp:inline>
        </w:drawing>
      </w:r>
    </w:p>
    <w:p w14:paraId="1B35BA74" w14:textId="384A018F" w:rsidR="000F7244" w:rsidRDefault="000F7244" w:rsidP="00CF5780">
      <w:pPr>
        <w:spacing w:after="188"/>
        <w:ind w:left="-217" w:right="-225"/>
        <w:rPr>
          <w:rStyle w:val="SushiSectionNumber"/>
          <w:rFonts w:ascii="Arial" w:eastAsia="Arial" w:hAnsi="Arial" w:cs="Arial"/>
          <w:color w:val="000000" w:themeColor="text1"/>
          <w:sz w:val="24"/>
          <w:shd w:val="clear" w:color="auto" w:fill="auto"/>
        </w:rPr>
      </w:pPr>
    </w:p>
    <w:p w14:paraId="4E997D73" w14:textId="096E169F" w:rsidR="00CF5780" w:rsidRDefault="00CF5780" w:rsidP="006605F0">
      <w:pPr>
        <w:pStyle w:val="SushiNormal"/>
      </w:pPr>
      <w:r>
        <w:rPr>
          <w:rStyle w:val="SushiSectionNumber"/>
        </w:rPr>
        <w:t>2</w:t>
      </w:r>
      <w:r>
        <w:t xml:space="preserve"> </w:t>
      </w:r>
      <w:r w:rsidR="00CC53F5">
        <w:t xml:space="preserve">Working out what value of resistance you need will depend on the amount of current you want to limit to which in turn is determined by which component the circuit is being connected to. The component will have a tolerance, and it will be up to you to calculate how much resistance is needed! </w:t>
      </w:r>
    </w:p>
    <w:p w14:paraId="4C3431FA" w14:textId="77777777" w:rsidR="00CC53F5" w:rsidRDefault="00CC53F5" w:rsidP="00CF5780">
      <w:pPr>
        <w:pStyle w:val="SushiNormal"/>
        <w:ind w:left="-288"/>
      </w:pPr>
    </w:p>
    <w:p w14:paraId="5F667A39" w14:textId="796BB9D7" w:rsidR="00CC53F5" w:rsidRPr="00CC53F5" w:rsidRDefault="00CC53F5" w:rsidP="00CC53F5">
      <w:pPr>
        <w:pStyle w:val="SushiNormal"/>
        <w:ind w:left="-288"/>
        <w:jc w:val="center"/>
        <w:rPr>
          <w:b/>
          <w:sz w:val="48"/>
          <w:szCs w:val="48"/>
        </w:rPr>
      </w:pPr>
      <w:r w:rsidRPr="00CC53F5">
        <w:rPr>
          <w:b/>
          <w:sz w:val="48"/>
          <w:szCs w:val="48"/>
        </w:rPr>
        <w:t>Resistance is NOT futile!</w:t>
      </w:r>
    </w:p>
    <w:p w14:paraId="3F470E85" w14:textId="77777777" w:rsidR="00CC53F5" w:rsidRDefault="00CC53F5" w:rsidP="00CF5780">
      <w:pPr>
        <w:pStyle w:val="SushiNormal"/>
        <w:ind w:left="-288"/>
      </w:pPr>
    </w:p>
    <w:p w14:paraId="7E49DEA5" w14:textId="3015993C" w:rsidR="00170FC5" w:rsidRPr="00170FC5" w:rsidRDefault="006605F0" w:rsidP="00170FC5">
      <w:pPr>
        <w:rPr>
          <w:bCs/>
        </w:rPr>
      </w:pPr>
      <w:r>
        <w:rPr>
          <w:rStyle w:val="SushiSectionNumber"/>
        </w:rPr>
        <w:t>4</w:t>
      </w:r>
      <w:r w:rsidR="00CC53F5">
        <w:t xml:space="preserve"> </w:t>
      </w:r>
      <w:r w:rsidR="00170FC5">
        <w:rPr>
          <w:bCs/>
        </w:rPr>
        <w:t xml:space="preserve">To work out how much Resistance you need </w:t>
      </w:r>
      <w:r w:rsidR="00652EC3">
        <w:rPr>
          <w:bCs/>
        </w:rPr>
        <w:t>you need to know some things first!</w:t>
      </w:r>
    </w:p>
    <w:p w14:paraId="664DA5E8" w14:textId="77777777" w:rsidR="00170FC5" w:rsidRDefault="00170FC5" w:rsidP="00170FC5">
      <w:pPr>
        <w:rPr>
          <w:b/>
          <w:bCs/>
        </w:rPr>
      </w:pPr>
    </w:p>
    <w:p w14:paraId="4BE2AF30" w14:textId="77777777" w:rsidR="00170FC5" w:rsidRDefault="00170FC5" w:rsidP="00170FC5">
      <w:pPr>
        <w:rPr>
          <w:b/>
          <w:bCs/>
        </w:rPr>
      </w:pPr>
    </w:p>
    <w:p w14:paraId="5267B295" w14:textId="77777777" w:rsidR="00170FC5" w:rsidRDefault="00170FC5" w:rsidP="00170FC5">
      <w:pPr>
        <w:rPr>
          <w:b/>
          <w:bCs/>
        </w:rPr>
      </w:pPr>
    </w:p>
    <w:p w14:paraId="719C6FFE" w14:textId="72EF6DA1" w:rsidR="00170FC5" w:rsidRDefault="00170FC5" w:rsidP="00D45603">
      <w:pPr>
        <w:ind w:left="720"/>
      </w:pPr>
      <w:r>
        <w:rPr>
          <w:b/>
          <w:bCs/>
        </w:rPr>
        <w:t>Supply voltage</w:t>
      </w:r>
      <w:r>
        <w:t xml:space="preserve"> This is how much power you're putting into the circuit. Batteries and wall warts will have the output voltage printed on them somewhere. If you're using multiple batteries</w:t>
      </w:r>
      <w:r>
        <w:rPr>
          <w:sz w:val="26"/>
          <w:szCs w:val="26"/>
        </w:rPr>
        <w:t>*</w:t>
      </w:r>
      <w:r>
        <w:t>, add the voltage together.</w:t>
      </w:r>
    </w:p>
    <w:p w14:paraId="19815F35" w14:textId="77777777" w:rsidR="00170FC5" w:rsidRDefault="00170FC5" w:rsidP="00170FC5">
      <w:r>
        <w:rPr>
          <w:b/>
          <w:bCs/>
          <w:kern w:val="1"/>
        </w:rPr>
        <w:tab/>
      </w:r>
      <w:r>
        <w:rPr>
          <w:b/>
          <w:bCs/>
          <w:kern w:val="1"/>
        </w:rPr>
        <w:tab/>
      </w:r>
      <w:r>
        <w:rPr>
          <w:b/>
          <w:bCs/>
        </w:rPr>
        <w:t>LED Voltage</w:t>
      </w:r>
      <w:r>
        <w:t xml:space="preserve"> Sometimes "Forward Voltage" but usually just abbreviated "V".</w:t>
      </w:r>
    </w:p>
    <w:p w14:paraId="132E3884" w14:textId="3DC171A7" w:rsidR="00170FC5" w:rsidRDefault="00170FC5" w:rsidP="00D45603">
      <w:pPr>
        <w:ind w:left="720"/>
      </w:pPr>
      <w:r>
        <w:rPr>
          <w:b/>
          <w:bCs/>
        </w:rPr>
        <w:t>LED Current</w:t>
      </w:r>
      <w:r>
        <w:t xml:space="preserve"> Sometimes "Forward Current". This is listed in milliamps or "mA".</w:t>
      </w:r>
    </w:p>
    <w:p w14:paraId="6F3AE5A2" w14:textId="77777777" w:rsidR="00170FC5" w:rsidRDefault="00170FC5" w:rsidP="00170FC5">
      <w:r>
        <w:rPr>
          <w:kern w:val="1"/>
        </w:rPr>
        <w:tab/>
      </w:r>
      <w:r>
        <w:rPr>
          <w:kern w:val="1"/>
        </w:rPr>
        <w:tab/>
      </w:r>
    </w:p>
    <w:p w14:paraId="41887535" w14:textId="77777777" w:rsidR="00170FC5" w:rsidRDefault="00170FC5" w:rsidP="00170FC5">
      <w:r>
        <w:t xml:space="preserve">Both of these last two can be found on the packaging for your LEDs or on your supplier's web site. If they list a range ("20-30mA") pick a value in the middle (25 in this case). Here are some typical values, but </w:t>
      </w:r>
      <w:r>
        <w:rPr>
          <w:i/>
          <w:iCs/>
        </w:rPr>
        <w:t xml:space="preserve">use your own values to be sure you don't burn out your </w:t>
      </w:r>
      <w:proofErr w:type="gramStart"/>
      <w:r>
        <w:rPr>
          <w:i/>
          <w:iCs/>
        </w:rPr>
        <w:t>LEDs!:</w:t>
      </w:r>
      <w:proofErr w:type="gramEnd"/>
    </w:p>
    <w:p w14:paraId="2B0547C0" w14:textId="77777777" w:rsidR="00170FC5" w:rsidRDefault="00170FC5" w:rsidP="00170FC5"/>
    <w:p w14:paraId="049E4DE5" w14:textId="77777777" w:rsidR="00170FC5" w:rsidRDefault="00170FC5" w:rsidP="00D45603">
      <w:pPr>
        <w:jc w:val="center"/>
      </w:pPr>
      <w:r>
        <w:t>Red LED: 2V 15mA</w:t>
      </w:r>
    </w:p>
    <w:p w14:paraId="481F060F" w14:textId="77777777" w:rsidR="00170FC5" w:rsidRDefault="00170FC5" w:rsidP="00D45603">
      <w:pPr>
        <w:jc w:val="center"/>
      </w:pPr>
      <w:r>
        <w:t>Green LED: 2.1V 20mA</w:t>
      </w:r>
    </w:p>
    <w:p w14:paraId="69384C4E" w14:textId="77777777" w:rsidR="00170FC5" w:rsidRDefault="00170FC5" w:rsidP="00D45603">
      <w:pPr>
        <w:jc w:val="center"/>
      </w:pPr>
      <w:r>
        <w:t>Blue LED: 3.2V 25mA</w:t>
      </w:r>
    </w:p>
    <w:p w14:paraId="60F5AE7F" w14:textId="2FD44AE4" w:rsidR="00CC53F5" w:rsidRDefault="00170FC5" w:rsidP="00D45603">
      <w:pPr>
        <w:jc w:val="center"/>
      </w:pPr>
      <w:r>
        <w:t>While LED: 3.2V 25mA</w:t>
      </w:r>
    </w:p>
    <w:p w14:paraId="2137A762" w14:textId="77777777" w:rsidR="00170FC5" w:rsidRDefault="00170FC5" w:rsidP="00CC53F5">
      <w:pPr>
        <w:pStyle w:val="SushiNormal"/>
        <w:ind w:left="-288"/>
      </w:pPr>
    </w:p>
    <w:p w14:paraId="6F1D2B72" w14:textId="77777777" w:rsidR="00170FC5" w:rsidRDefault="00170FC5" w:rsidP="00CC53F5">
      <w:pPr>
        <w:pStyle w:val="SushiNormal"/>
        <w:ind w:left="-288"/>
      </w:pPr>
    </w:p>
    <w:p w14:paraId="4131FA65" w14:textId="54A67833" w:rsidR="00D45603" w:rsidRDefault="00D45603" w:rsidP="00CC53F5">
      <w:pPr>
        <w:pStyle w:val="SushiNormal"/>
        <w:ind w:left="-288"/>
      </w:pPr>
      <w:r>
        <w:t xml:space="preserve">Having established your </w:t>
      </w:r>
      <w:proofErr w:type="spellStart"/>
      <w:r>
        <w:t>Suppl</w:t>
      </w:r>
      <w:proofErr w:type="spellEnd"/>
      <w:r>
        <w:t xml:space="preserve"> voltage, LED voltage and LED Current then you can work out the value of the resistance needed using Ohms law:</w:t>
      </w:r>
    </w:p>
    <w:p w14:paraId="2F205204" w14:textId="77777777" w:rsidR="00D45603" w:rsidRDefault="00D45603" w:rsidP="00CC53F5">
      <w:pPr>
        <w:pStyle w:val="SushiNormal"/>
        <w:ind w:left="-288"/>
      </w:pPr>
    </w:p>
    <w:p w14:paraId="3D761848" w14:textId="2239F0A5" w:rsidR="00D45603" w:rsidRPr="00D45603" w:rsidRDefault="00D45603" w:rsidP="00D45603">
      <w:pPr>
        <w:widowControl w:val="0"/>
        <w:autoSpaceDE w:val="0"/>
        <w:autoSpaceDN w:val="0"/>
        <w:adjustRightInd w:val="0"/>
        <w:spacing w:line="240" w:lineRule="auto"/>
        <w:ind w:left="0"/>
        <w:rPr>
          <w:rFonts w:ascii="Helvetica Neue" w:eastAsiaTheme="minorEastAsia" w:hAnsi="Helvetica Neue" w:cs="Helvetica Neue"/>
          <w:color w:val="262626"/>
          <w:sz w:val="32"/>
          <w:szCs w:val="32"/>
        </w:rPr>
      </w:pPr>
      <w:r>
        <w:rPr>
          <w:rFonts w:ascii="Helvetica Neue" w:eastAsiaTheme="minorEastAsia" w:hAnsi="Helvetica Neue" w:cs="Helvetica Neue"/>
          <w:b/>
          <w:bCs/>
          <w:color w:val="262626"/>
          <w:sz w:val="32"/>
          <w:szCs w:val="32"/>
        </w:rPr>
        <w:t>(Supply Voltage - LED Voltage</w:t>
      </w:r>
      <w:r w:rsidRPr="00D45603">
        <w:rPr>
          <w:rFonts w:ascii="Helvetica Neue" w:eastAsiaTheme="minorEastAsia" w:hAnsi="Helvetica Neue" w:cs="Helvetica Neue"/>
          <w:b/>
          <w:bCs/>
          <w:color w:val="262626"/>
          <w:sz w:val="32"/>
          <w:szCs w:val="32"/>
        </w:rPr>
        <w:t>) / (</w:t>
      </w:r>
      <w:r>
        <w:rPr>
          <w:rFonts w:ascii="Helvetica Neue" w:eastAsiaTheme="minorEastAsia" w:hAnsi="Helvetica Neue" w:cs="Helvetica Neue"/>
          <w:b/>
          <w:bCs/>
          <w:color w:val="262626"/>
          <w:sz w:val="32"/>
          <w:szCs w:val="32"/>
        </w:rPr>
        <w:t xml:space="preserve">LED </w:t>
      </w:r>
      <w:r w:rsidRPr="00D45603">
        <w:rPr>
          <w:rFonts w:ascii="Helvetica Neue" w:eastAsiaTheme="minorEastAsia" w:hAnsi="Helvetica Neue" w:cs="Helvetica Neue"/>
          <w:b/>
          <w:bCs/>
          <w:color w:val="262626"/>
          <w:sz w:val="32"/>
          <w:szCs w:val="32"/>
        </w:rPr>
        <w:t>Current / 1000) = Resistance</w:t>
      </w:r>
      <w:r w:rsidRPr="00D45603">
        <w:rPr>
          <w:rFonts w:ascii="Helvetica Neue" w:eastAsiaTheme="minorEastAsia" w:hAnsi="Helvetica Neue" w:cs="Helvetica Neue"/>
          <w:color w:val="262626"/>
          <w:sz w:val="32"/>
          <w:szCs w:val="32"/>
        </w:rPr>
        <w:t>*</w:t>
      </w:r>
    </w:p>
    <w:p w14:paraId="78114243" w14:textId="77777777" w:rsidR="00D45603" w:rsidRDefault="00D45603" w:rsidP="00CC53F5">
      <w:pPr>
        <w:pStyle w:val="SushiNormal"/>
        <w:ind w:left="-288"/>
      </w:pPr>
    </w:p>
    <w:p w14:paraId="23D1A7E9" w14:textId="57226D51" w:rsidR="00D45603" w:rsidRDefault="00D45603" w:rsidP="00CC53F5">
      <w:pPr>
        <w:pStyle w:val="SushiNormal"/>
        <w:ind w:left="-288"/>
      </w:pPr>
      <w:r>
        <w:t>We divide the LED current by 1000 when the value is listed in milliamps</w:t>
      </w:r>
    </w:p>
    <w:p w14:paraId="0CC88855" w14:textId="77777777" w:rsidR="00D45603" w:rsidRDefault="00D45603" w:rsidP="00CC53F5">
      <w:pPr>
        <w:pStyle w:val="SushiNormal"/>
        <w:ind w:left="-288"/>
      </w:pPr>
    </w:p>
    <w:p w14:paraId="489663F0" w14:textId="77777777" w:rsidR="00D45603" w:rsidRDefault="00D45603" w:rsidP="00CC53F5">
      <w:pPr>
        <w:pStyle w:val="SushiNormal"/>
        <w:ind w:left="-288"/>
      </w:pPr>
    </w:p>
    <w:p w14:paraId="115E1C70" w14:textId="77777777" w:rsidR="00D45603" w:rsidRDefault="00D45603" w:rsidP="00CC53F5">
      <w:pPr>
        <w:pStyle w:val="SushiNormal"/>
        <w:ind w:left="-288"/>
      </w:pPr>
    </w:p>
    <w:p w14:paraId="350FC40D" w14:textId="720B0974" w:rsidR="00D45603" w:rsidRDefault="00D45603" w:rsidP="00CC53F5">
      <w:pPr>
        <w:pStyle w:val="SushiNormal"/>
        <w:ind w:left="-288"/>
      </w:pPr>
      <w:r>
        <w:t>So for a Supply Voltage of 3.3V (typical of Arduino) and a Red LED of LED Voltage 2V and 15mA LED we need a Resistor of:</w:t>
      </w:r>
    </w:p>
    <w:p w14:paraId="3A4B33B2" w14:textId="77777777" w:rsidR="00D45603" w:rsidRDefault="00D45603" w:rsidP="00CC53F5">
      <w:pPr>
        <w:pStyle w:val="SushiNormal"/>
        <w:ind w:left="-288"/>
      </w:pPr>
    </w:p>
    <w:p w14:paraId="2C76A685" w14:textId="794ECC6D" w:rsidR="00D45603" w:rsidRDefault="00D45603" w:rsidP="00CC53F5">
      <w:pPr>
        <w:pStyle w:val="SushiNormal"/>
        <w:ind w:left="-288"/>
      </w:pPr>
      <w:r>
        <w:t>3.3-2</w:t>
      </w:r>
      <w:proofErr w:type="gramStart"/>
      <w:r>
        <w:t>/(</w:t>
      </w:r>
      <w:proofErr w:type="gramEnd"/>
      <w:r>
        <w:t>15/1000) = 87 Ohms</w:t>
      </w:r>
      <w:r w:rsidR="006605F0">
        <w:t xml:space="preserve"> = 91R</w:t>
      </w:r>
    </w:p>
    <w:p w14:paraId="38E0E49E" w14:textId="77777777" w:rsidR="00D45603" w:rsidRDefault="00D45603" w:rsidP="00CC53F5">
      <w:pPr>
        <w:pStyle w:val="SushiNormal"/>
        <w:ind w:left="-288"/>
      </w:pPr>
    </w:p>
    <w:p w14:paraId="09EBB3CF" w14:textId="325DB4D0" w:rsidR="00024384" w:rsidRDefault="00D45603" w:rsidP="00024384">
      <w:pPr>
        <w:pStyle w:val="SushiNormal"/>
        <w:ind w:left="-288"/>
      </w:pPr>
      <w:r>
        <w:t>This works just as we for other components – not just LEDs!</w:t>
      </w:r>
    </w:p>
    <w:p w14:paraId="4FEE5445" w14:textId="77777777" w:rsidR="00024384" w:rsidRDefault="00024384" w:rsidP="00024384">
      <w:pPr>
        <w:pStyle w:val="SushiNormal"/>
        <w:ind w:left="-288"/>
      </w:pPr>
    </w:p>
    <w:p w14:paraId="3CD7F3CC" w14:textId="53E5EA7F" w:rsidR="00FE2553" w:rsidRDefault="00FE2553" w:rsidP="00024384">
      <w:pPr>
        <w:pStyle w:val="SushiNormal"/>
        <w:ind w:left="-288"/>
      </w:pPr>
      <w:r>
        <w:rPr>
          <w:rStyle w:val="SushiSectionNumber"/>
        </w:rPr>
        <w:t>4</w:t>
      </w:r>
      <w:r>
        <w:t xml:space="preserve"> W</w:t>
      </w:r>
      <w:r w:rsidR="00024384">
        <w:t xml:space="preserve">hen current flows through a resistor it will generate heat. The greater the current the more heat will be produced.  We therefore have to make sure the Resistor Power Rating is appropriate to the current being generated. </w:t>
      </w:r>
      <w:r>
        <w:t xml:space="preserve">The Resistor Power Rating is </w:t>
      </w:r>
      <w:r w:rsidR="00024384">
        <w:t xml:space="preserve">calculated by the formula </w:t>
      </w:r>
    </w:p>
    <w:p w14:paraId="6C2CED30" w14:textId="77777777" w:rsidR="00FE2553" w:rsidRDefault="00FE2553" w:rsidP="00024384">
      <w:pPr>
        <w:pStyle w:val="SushiNormal"/>
        <w:ind w:left="-288"/>
      </w:pPr>
    </w:p>
    <w:p w14:paraId="0523CA90" w14:textId="43B0AEC1" w:rsidR="00024384" w:rsidRPr="00FE2553" w:rsidRDefault="00024384" w:rsidP="00FE2553">
      <w:pPr>
        <w:pStyle w:val="SushiNormal"/>
        <w:ind w:left="-288"/>
        <w:jc w:val="center"/>
        <w:rPr>
          <w:b/>
          <w:sz w:val="44"/>
          <w:szCs w:val="44"/>
        </w:rPr>
      </w:pPr>
      <w:r w:rsidRPr="00FE2553">
        <w:rPr>
          <w:b/>
          <w:sz w:val="44"/>
          <w:szCs w:val="44"/>
        </w:rPr>
        <w:t>Power = V</w:t>
      </w:r>
      <w:r w:rsidRPr="00FE2553">
        <w:rPr>
          <w:b/>
          <w:sz w:val="44"/>
          <w:szCs w:val="44"/>
          <w:vertAlign w:val="superscript"/>
        </w:rPr>
        <w:t xml:space="preserve">2 </w:t>
      </w:r>
      <w:r w:rsidR="00FE2553" w:rsidRPr="00FE2553">
        <w:rPr>
          <w:b/>
          <w:sz w:val="44"/>
          <w:szCs w:val="44"/>
        </w:rPr>
        <w:t>*</w:t>
      </w:r>
      <w:r w:rsidRPr="00FE2553">
        <w:rPr>
          <w:b/>
          <w:sz w:val="44"/>
          <w:szCs w:val="44"/>
        </w:rPr>
        <w:t xml:space="preserve"> R</w:t>
      </w:r>
    </w:p>
    <w:p w14:paraId="6EAF7236" w14:textId="77777777" w:rsidR="00024384" w:rsidRDefault="00024384" w:rsidP="00024384">
      <w:pPr>
        <w:pStyle w:val="SushiNormal"/>
        <w:ind w:left="-288"/>
      </w:pPr>
    </w:p>
    <w:p w14:paraId="0F722F51" w14:textId="446765D4" w:rsidR="00024384" w:rsidRDefault="00024384" w:rsidP="00024384">
      <w:pPr>
        <w:pStyle w:val="SushiNormal"/>
        <w:ind w:left="-288"/>
      </w:pPr>
      <w:r>
        <w:t xml:space="preserve">So in the above example we P = </w:t>
      </w:r>
      <w:r w:rsidR="00FE2553">
        <w:t>15</w:t>
      </w:r>
      <w:r w:rsidR="00FE2553">
        <w:rPr>
          <w:vertAlign w:val="superscript"/>
        </w:rPr>
        <w:t xml:space="preserve">2 </w:t>
      </w:r>
      <w:r w:rsidR="00FE2553">
        <w:t>* 91 = 0.02W = 20mW</w:t>
      </w:r>
    </w:p>
    <w:p w14:paraId="4DBA47B0" w14:textId="77777777" w:rsidR="00FE2553" w:rsidRDefault="00FE2553" w:rsidP="00024384">
      <w:pPr>
        <w:pStyle w:val="SushiNormal"/>
        <w:ind w:left="-288"/>
      </w:pPr>
    </w:p>
    <w:p w14:paraId="7E5D0453" w14:textId="0AC004B3" w:rsidR="00FE2553" w:rsidRPr="00FE2553" w:rsidRDefault="00FE2553" w:rsidP="00024384">
      <w:pPr>
        <w:pStyle w:val="SushiNormal"/>
        <w:ind w:left="-288"/>
      </w:pPr>
      <w:r>
        <w:t>For safety reasons the Power Rating is normally doubled to ensure that heat will be properly dissipated.</w:t>
      </w:r>
    </w:p>
    <w:p w14:paraId="51A8FF76" w14:textId="77777777" w:rsidR="00024384" w:rsidRDefault="00024384" w:rsidP="006605F0">
      <w:pPr>
        <w:pStyle w:val="SushiNormal"/>
      </w:pPr>
    </w:p>
    <w:p w14:paraId="5B5D2782" w14:textId="77777777" w:rsidR="00024384" w:rsidRDefault="00024384" w:rsidP="006605F0">
      <w:pPr>
        <w:pStyle w:val="SushiNormal"/>
      </w:pPr>
    </w:p>
    <w:p w14:paraId="003A9823" w14:textId="77777777" w:rsidR="00024384" w:rsidRDefault="00024384" w:rsidP="00024384">
      <w:r>
        <w:rPr>
          <w:rStyle w:val="SushiSectionNumber"/>
        </w:rPr>
        <w:t>4</w:t>
      </w:r>
      <w:r>
        <w:t xml:space="preserve"> </w:t>
      </w:r>
      <w:r>
        <w:t>What happens if you want to connect components in series?</w:t>
      </w:r>
    </w:p>
    <w:p w14:paraId="48118604" w14:textId="77777777" w:rsidR="00024384" w:rsidRDefault="00024384" w:rsidP="00024384"/>
    <w:p w14:paraId="634F1839" w14:textId="693702FD" w:rsidR="00024384" w:rsidRDefault="00024384" w:rsidP="00024384">
      <w:pPr>
        <w:pStyle w:val="SushiNormal"/>
      </w:pPr>
      <w:r>
        <w:t>Below is another simple LED’s (LED’s Connected in Series) Circuit. In this circuit, we have connected 6 LED’s in Series. Supply Voltage is 18V, The Forward Voltage (V</w:t>
      </w:r>
      <w:r>
        <w:rPr>
          <w:sz w:val="26"/>
          <w:szCs w:val="26"/>
          <w:vertAlign w:val="subscript"/>
        </w:rPr>
        <w:t>F</w:t>
      </w:r>
      <w:r>
        <w:t>) of LED’s is 2V and the forward Current (I</w:t>
      </w:r>
      <w:r>
        <w:rPr>
          <w:sz w:val="26"/>
          <w:szCs w:val="26"/>
          <w:vertAlign w:val="subscript"/>
        </w:rPr>
        <w:t>F</w:t>
      </w:r>
      <w:r>
        <w:t>) is 20mA each.</w:t>
      </w:r>
    </w:p>
    <w:p w14:paraId="5F05764B" w14:textId="77777777" w:rsidR="006605F0" w:rsidRDefault="006605F0" w:rsidP="006605F0">
      <w:pPr>
        <w:pStyle w:val="SushiNormal"/>
      </w:pPr>
    </w:p>
    <w:p w14:paraId="6F980F75" w14:textId="27F20769" w:rsidR="006605F0" w:rsidRDefault="006605F0" w:rsidP="006605F0">
      <w:pPr>
        <w:pStyle w:val="SushiNormal"/>
      </w:pPr>
      <w:r>
        <w:rPr>
          <w:rFonts w:ascii="Helvetica" w:eastAsiaTheme="minorEastAsia" w:hAnsi="Helvetica" w:cs="Helvetica"/>
          <w:noProof/>
          <w:color w:val="auto"/>
          <w:szCs w:val="24"/>
        </w:rPr>
        <w:lastRenderedPageBreak/>
        <w:drawing>
          <wp:inline distT="0" distB="0" distL="0" distR="0" wp14:anchorId="0E50D2D0" wp14:editId="3D635CF5">
            <wp:extent cx="5680710" cy="293751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710" cy="2937510"/>
                    </a:xfrm>
                    <a:prstGeom prst="rect">
                      <a:avLst/>
                    </a:prstGeom>
                    <a:noFill/>
                    <a:ln>
                      <a:noFill/>
                    </a:ln>
                  </pic:spPr>
                </pic:pic>
              </a:graphicData>
            </a:graphic>
          </wp:inline>
        </w:drawing>
      </w:r>
    </w:p>
    <w:p w14:paraId="4D18B43E" w14:textId="77777777" w:rsidR="00170FC5" w:rsidRDefault="00170FC5" w:rsidP="00CC53F5">
      <w:pPr>
        <w:pStyle w:val="SushiNormal"/>
        <w:ind w:left="-288"/>
      </w:pPr>
    </w:p>
    <w:p w14:paraId="264D57D1" w14:textId="77777777" w:rsidR="00FB5C6F" w:rsidRDefault="00FB5C6F" w:rsidP="00FB5C6F">
      <w:pPr>
        <w:pStyle w:val="SushiNormal"/>
      </w:pPr>
      <w:r>
        <w:t>Resistor Value (LED’s in Series) = (</w:t>
      </w:r>
      <w:proofErr w:type="spellStart"/>
      <w:r>
        <w:t>V</w:t>
      </w:r>
      <w:r>
        <w:rPr>
          <w:sz w:val="26"/>
          <w:szCs w:val="26"/>
          <w:vertAlign w:val="subscript"/>
        </w:rPr>
        <w:t>supply</w:t>
      </w:r>
      <w:proofErr w:type="spellEnd"/>
      <w:r>
        <w:t xml:space="preserve"> – (V</w:t>
      </w:r>
      <w:r>
        <w:rPr>
          <w:sz w:val="26"/>
          <w:szCs w:val="26"/>
          <w:vertAlign w:val="subscript"/>
        </w:rPr>
        <w:t xml:space="preserve">F </w:t>
      </w:r>
      <w:r>
        <w:t>x No. of LED’s)) / I</w:t>
      </w:r>
      <w:r>
        <w:rPr>
          <w:sz w:val="26"/>
          <w:szCs w:val="26"/>
          <w:vertAlign w:val="subscript"/>
        </w:rPr>
        <w:t>F</w:t>
      </w:r>
    </w:p>
    <w:p w14:paraId="002EB47D" w14:textId="77777777" w:rsidR="00FB5C6F" w:rsidRDefault="00FB5C6F" w:rsidP="00FB5C6F">
      <w:pPr>
        <w:pStyle w:val="SushiNormal"/>
      </w:pPr>
      <w:r>
        <w:t>Here, Total forward voltage (V</w:t>
      </w:r>
      <w:r>
        <w:rPr>
          <w:sz w:val="26"/>
          <w:szCs w:val="26"/>
          <w:vertAlign w:val="subscript"/>
        </w:rPr>
        <w:t>F</w:t>
      </w:r>
      <w:r>
        <w:t>) of 6 LED’s = 2 x 6 = 12V</w:t>
      </w:r>
    </w:p>
    <w:p w14:paraId="1ACEBE6F" w14:textId="77777777" w:rsidR="00FB5C6F" w:rsidRDefault="00FB5C6F" w:rsidP="00FB5C6F">
      <w:pPr>
        <w:pStyle w:val="SushiNormal"/>
      </w:pPr>
      <w:r>
        <w:t>and forward Current (I</w:t>
      </w:r>
      <w:r>
        <w:rPr>
          <w:sz w:val="26"/>
          <w:szCs w:val="26"/>
          <w:vertAlign w:val="subscript"/>
        </w:rPr>
        <w:t>F</w:t>
      </w:r>
      <w:r>
        <w:t>) is same (i.e. 20mA)</w:t>
      </w:r>
    </w:p>
    <w:p w14:paraId="086C6373" w14:textId="77777777" w:rsidR="00FB5C6F" w:rsidRDefault="00FB5C6F" w:rsidP="00FB5C6F">
      <w:pPr>
        <w:pStyle w:val="SushiNormal"/>
      </w:pPr>
      <w:r>
        <w:rPr>
          <w:color w:val="0000FF"/>
        </w:rPr>
        <w:t>(</w:t>
      </w:r>
      <w:r>
        <w:rPr>
          <w:b/>
          <w:bCs/>
          <w:color w:val="0000FF"/>
        </w:rPr>
        <w:t>Note:</w:t>
      </w:r>
      <w:r>
        <w:t xml:space="preserve"> this is a series circuit, so current in series circuit in each point is same while voltages are </w:t>
      </w:r>
      <w:proofErr w:type="gramStart"/>
      <w:r>
        <w:t>additive)Now</w:t>
      </w:r>
      <w:proofErr w:type="gramEnd"/>
      <w:r>
        <w:t>, the value of resistor (for Series Circuit) would be:</w:t>
      </w:r>
    </w:p>
    <w:p w14:paraId="412FDA57" w14:textId="77777777" w:rsidR="00FB5C6F" w:rsidRDefault="00FB5C6F" w:rsidP="00FB5C6F">
      <w:pPr>
        <w:pStyle w:val="SushiNormal"/>
      </w:pPr>
      <w:r>
        <w:t>= (</w:t>
      </w:r>
      <w:proofErr w:type="spellStart"/>
      <w:r>
        <w:t>V</w:t>
      </w:r>
      <w:r>
        <w:rPr>
          <w:sz w:val="26"/>
          <w:szCs w:val="26"/>
          <w:vertAlign w:val="subscript"/>
        </w:rPr>
        <w:t>supply</w:t>
      </w:r>
      <w:proofErr w:type="spellEnd"/>
      <w:r>
        <w:t xml:space="preserve"> – (V</w:t>
      </w:r>
      <w:r>
        <w:rPr>
          <w:sz w:val="26"/>
          <w:szCs w:val="26"/>
          <w:vertAlign w:val="subscript"/>
        </w:rPr>
        <w:t xml:space="preserve">F </w:t>
      </w:r>
      <w:r>
        <w:t>x No. of LED’s)) / I</w:t>
      </w:r>
      <w:r>
        <w:rPr>
          <w:sz w:val="26"/>
          <w:szCs w:val="26"/>
          <w:vertAlign w:val="subscript"/>
        </w:rPr>
        <w:t>F</w:t>
      </w:r>
      <w:r>
        <w:t>= (18 – (2 x 6)) / 20mA</w:t>
      </w:r>
    </w:p>
    <w:p w14:paraId="63D811D9" w14:textId="77777777" w:rsidR="00FB5C6F" w:rsidRDefault="00FB5C6F" w:rsidP="00FB5C6F">
      <w:pPr>
        <w:pStyle w:val="SushiNormal"/>
      </w:pPr>
      <w:r>
        <w:t xml:space="preserve">= (18-12) / 20mA = </w:t>
      </w:r>
      <w:r>
        <w:rPr>
          <w:b/>
          <w:bCs/>
        </w:rPr>
        <w:t>300 Ω</w:t>
      </w:r>
    </w:p>
    <w:p w14:paraId="73318E4A" w14:textId="77777777" w:rsidR="00FB5C6F" w:rsidRDefault="00FB5C6F" w:rsidP="00FB5C6F">
      <w:pPr>
        <w:pStyle w:val="SushiNormal"/>
      </w:pPr>
      <w:r>
        <w:t>Total Current draw = 20mA</w:t>
      </w:r>
    </w:p>
    <w:p w14:paraId="4F2CB2A1" w14:textId="77777777" w:rsidR="00FB5C6F" w:rsidRDefault="00FB5C6F" w:rsidP="00FB5C6F">
      <w:pPr>
        <w:pStyle w:val="SushiNormal"/>
      </w:pPr>
      <w:r>
        <w:t xml:space="preserve">(This is series circuit, so currents are </w:t>
      </w:r>
      <w:proofErr w:type="gramStart"/>
      <w:r>
        <w:t>same)Resistor</w:t>
      </w:r>
      <w:proofErr w:type="gramEnd"/>
      <w:r>
        <w:t xml:space="preserve"> Power Rating</w:t>
      </w:r>
    </w:p>
    <w:p w14:paraId="00CDAD2C" w14:textId="77777777" w:rsidR="00FB5C6F" w:rsidRDefault="00FB5C6F" w:rsidP="00FB5C6F">
      <w:pPr>
        <w:pStyle w:val="SushiNormal"/>
      </w:pPr>
      <w:r>
        <w:t>= I</w:t>
      </w:r>
      <w:r>
        <w:rPr>
          <w:sz w:val="26"/>
          <w:szCs w:val="26"/>
          <w:vertAlign w:val="subscript"/>
        </w:rPr>
        <w:t>F</w:t>
      </w:r>
      <w:r>
        <w:rPr>
          <w:sz w:val="26"/>
          <w:szCs w:val="26"/>
          <w:vertAlign w:val="superscript"/>
        </w:rPr>
        <w:t>2</w:t>
      </w:r>
      <w:r>
        <w:t>x Resistor Value= (20mA)</w:t>
      </w:r>
      <w:r>
        <w:rPr>
          <w:sz w:val="26"/>
          <w:szCs w:val="26"/>
          <w:vertAlign w:val="superscript"/>
        </w:rPr>
        <w:t xml:space="preserve"> 2</w:t>
      </w:r>
      <w:r>
        <w:t xml:space="preserve"> x 300</w:t>
      </w:r>
      <w:r>
        <w:rPr>
          <w:b/>
          <w:bCs/>
        </w:rPr>
        <w:t xml:space="preserve"> </w:t>
      </w:r>
      <w:r>
        <w:t>Ω = 0.12 = 120mW</w:t>
      </w:r>
    </w:p>
    <w:p w14:paraId="4C84BBE3" w14:textId="5CBD65ED" w:rsidR="00D45603" w:rsidRDefault="00FB5C6F" w:rsidP="00FB5C6F">
      <w:pPr>
        <w:pStyle w:val="SushiNormal"/>
      </w:pPr>
      <w:r>
        <w:rPr>
          <w:b/>
          <w:bCs/>
          <w:color w:val="0000FF"/>
        </w:rPr>
        <w:t xml:space="preserve">But </w:t>
      </w:r>
      <w:r>
        <w:t xml:space="preserve">This is the minimum required resistor value to ensure that resistor will not overheat, so its recommended that to double the power rating of resistor that you have calculated, Resistor power rating (Value is doubled) = 0.24 W = (240 </w:t>
      </w:r>
      <w:proofErr w:type="spellStart"/>
      <w:r>
        <w:t>mW</w:t>
      </w:r>
      <w:proofErr w:type="spellEnd"/>
      <w:r>
        <w:t>)</w:t>
      </w:r>
    </w:p>
    <w:p w14:paraId="51630B7D" w14:textId="77777777" w:rsidR="00024384" w:rsidRDefault="00024384" w:rsidP="00CC53F5">
      <w:pPr>
        <w:pStyle w:val="SushiNormal"/>
        <w:ind w:left="-288"/>
      </w:pPr>
    </w:p>
    <w:p w14:paraId="5FBC8E2E" w14:textId="77777777" w:rsidR="00024384" w:rsidRDefault="00024384" w:rsidP="00CC53F5">
      <w:pPr>
        <w:pStyle w:val="SushiNormal"/>
        <w:ind w:left="-288"/>
      </w:pPr>
    </w:p>
    <w:p w14:paraId="47C783DE" w14:textId="77777777" w:rsidR="00170FC5" w:rsidRDefault="00170FC5" w:rsidP="00CC53F5">
      <w:pPr>
        <w:pStyle w:val="SushiNormal"/>
        <w:ind w:left="-288"/>
      </w:pPr>
    </w:p>
    <w:p w14:paraId="36CB7863" w14:textId="77777777" w:rsidR="00024384" w:rsidRDefault="00024384" w:rsidP="00024384">
      <w:r>
        <w:rPr>
          <w:rStyle w:val="SushiSectionNumber"/>
        </w:rPr>
        <w:lastRenderedPageBreak/>
        <w:t>5</w:t>
      </w:r>
      <w:r>
        <w:t xml:space="preserve"> </w:t>
      </w:r>
      <w:r>
        <w:t>What happens if you want to connect components in parallel?</w:t>
      </w:r>
    </w:p>
    <w:p w14:paraId="4C1AB137" w14:textId="77777777" w:rsidR="00170FC5" w:rsidRDefault="00170FC5" w:rsidP="00FB5C6F">
      <w:pPr>
        <w:pStyle w:val="SushiNormal"/>
      </w:pPr>
    </w:p>
    <w:p w14:paraId="5FA75765" w14:textId="3DDE05E7" w:rsidR="00024384" w:rsidRDefault="00024384" w:rsidP="00CC53F5">
      <w:pPr>
        <w:pStyle w:val="SushiNormal"/>
        <w:ind w:left="-288"/>
      </w:pPr>
      <w:r>
        <w:rPr>
          <w:rFonts w:ascii="Helvetica" w:eastAsiaTheme="minorEastAsia" w:hAnsi="Helvetica" w:cs="Helvetica"/>
          <w:noProof/>
          <w:color w:val="auto"/>
          <w:szCs w:val="24"/>
        </w:rPr>
        <w:drawing>
          <wp:inline distT="0" distB="0" distL="0" distR="0" wp14:anchorId="16F508D6" wp14:editId="701DE5E9">
            <wp:extent cx="5731510" cy="2589281"/>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89281"/>
                    </a:xfrm>
                    <a:prstGeom prst="rect">
                      <a:avLst/>
                    </a:prstGeom>
                    <a:noFill/>
                    <a:ln>
                      <a:noFill/>
                    </a:ln>
                  </pic:spPr>
                </pic:pic>
              </a:graphicData>
            </a:graphic>
          </wp:inline>
        </w:drawing>
      </w:r>
    </w:p>
    <w:p w14:paraId="6E7812C8" w14:textId="77777777" w:rsidR="00FB5C6F" w:rsidRDefault="00FB5C6F" w:rsidP="00FB5C6F">
      <w:pPr>
        <w:pStyle w:val="SushiNormal"/>
      </w:pPr>
      <w:r>
        <w:t>In this circuit, we have connected LED’s in parallel with common resistor. Supply Voltage is 18V, The Forward Voltage (V</w:t>
      </w:r>
      <w:r>
        <w:rPr>
          <w:sz w:val="26"/>
          <w:szCs w:val="26"/>
          <w:vertAlign w:val="subscript"/>
        </w:rPr>
        <w:t>F</w:t>
      </w:r>
      <w:r>
        <w:t>) of LED’s is 2V and the forward Current (I</w:t>
      </w:r>
      <w:r>
        <w:rPr>
          <w:sz w:val="26"/>
          <w:szCs w:val="26"/>
          <w:vertAlign w:val="subscript"/>
        </w:rPr>
        <w:t>F</w:t>
      </w:r>
      <w:r>
        <w:t>) is 20mA each.</w:t>
      </w:r>
    </w:p>
    <w:p w14:paraId="0F75826A" w14:textId="77777777" w:rsidR="00FB5C6F" w:rsidRDefault="00FB5C6F" w:rsidP="00FB5C6F">
      <w:pPr>
        <w:pStyle w:val="SushiNormal"/>
      </w:pPr>
      <w:r>
        <w:t xml:space="preserve">Resistor Value (LED’s in parallel </w:t>
      </w:r>
      <w:proofErr w:type="gramStart"/>
      <w:r>
        <w:t>With</w:t>
      </w:r>
      <w:proofErr w:type="gramEnd"/>
      <w:r>
        <w:t xml:space="preserve"> Common Resistor) = (</w:t>
      </w:r>
      <w:proofErr w:type="spellStart"/>
      <w:r>
        <w:t>V</w:t>
      </w:r>
      <w:r>
        <w:rPr>
          <w:sz w:val="26"/>
          <w:szCs w:val="26"/>
          <w:vertAlign w:val="subscript"/>
        </w:rPr>
        <w:t>supply</w:t>
      </w:r>
      <w:proofErr w:type="spellEnd"/>
      <w:r>
        <w:t xml:space="preserve"> – V</w:t>
      </w:r>
      <w:r>
        <w:rPr>
          <w:sz w:val="26"/>
          <w:szCs w:val="26"/>
          <w:vertAlign w:val="subscript"/>
        </w:rPr>
        <w:t>F)</w:t>
      </w:r>
      <w:r>
        <w:t>/ (I</w:t>
      </w:r>
      <w:r>
        <w:rPr>
          <w:sz w:val="26"/>
          <w:szCs w:val="26"/>
          <w:vertAlign w:val="subscript"/>
        </w:rPr>
        <w:t>F</w:t>
      </w:r>
      <w:r>
        <w:t xml:space="preserve"> x No. of LED’s)</w:t>
      </w:r>
    </w:p>
    <w:p w14:paraId="2A18C472" w14:textId="77777777" w:rsidR="00FB5C6F" w:rsidRDefault="00FB5C6F" w:rsidP="00FB5C6F">
      <w:pPr>
        <w:pStyle w:val="SushiNormal"/>
      </w:pPr>
      <w:r>
        <w:t>Here, Total forward Current (I</w:t>
      </w:r>
      <w:r>
        <w:rPr>
          <w:sz w:val="26"/>
          <w:szCs w:val="26"/>
          <w:vertAlign w:val="subscript"/>
        </w:rPr>
        <w:t>F</w:t>
      </w:r>
      <w:r>
        <w:t>) of 4 LED’s = 20mA x 4 = 0.08A, and forward Voltage (V</w:t>
      </w:r>
      <w:r>
        <w:rPr>
          <w:sz w:val="26"/>
          <w:szCs w:val="26"/>
          <w:vertAlign w:val="subscript"/>
        </w:rPr>
        <w:t>F</w:t>
      </w:r>
      <w:r>
        <w:t>) is same (i.e. 2V)</w:t>
      </w:r>
    </w:p>
    <w:p w14:paraId="13351C23" w14:textId="77777777" w:rsidR="00FB5C6F" w:rsidRDefault="00FB5C6F" w:rsidP="00FB5C6F">
      <w:pPr>
        <w:pStyle w:val="SushiNormal"/>
      </w:pPr>
      <w:r>
        <w:rPr>
          <w:color w:val="0000FF"/>
        </w:rPr>
        <w:t>(</w:t>
      </w:r>
      <w:r>
        <w:rPr>
          <w:b/>
          <w:bCs/>
          <w:color w:val="0000FF"/>
        </w:rPr>
        <w:t>Note:</w:t>
      </w:r>
      <w:r>
        <w:t xml:space="preserve"> this is a parallel circuit, so voltage is parallel circuit is same in each point while currents are additive).</w:t>
      </w:r>
    </w:p>
    <w:p w14:paraId="77853291" w14:textId="77777777" w:rsidR="00FB5C6F" w:rsidRDefault="00FB5C6F" w:rsidP="00FB5C6F">
      <w:pPr>
        <w:pStyle w:val="SushiNormal"/>
      </w:pPr>
      <w:r>
        <w:t>Now, the value of resistor (for parallel Circuit with common resistor) would be:</w:t>
      </w:r>
    </w:p>
    <w:p w14:paraId="4BF1EC4C" w14:textId="77777777" w:rsidR="00FB5C6F" w:rsidRDefault="00FB5C6F" w:rsidP="00FB5C6F">
      <w:pPr>
        <w:pStyle w:val="SushiNormal"/>
      </w:pPr>
      <w:r>
        <w:t>= (</w:t>
      </w:r>
      <w:proofErr w:type="spellStart"/>
      <w:r>
        <w:t>V</w:t>
      </w:r>
      <w:r>
        <w:rPr>
          <w:sz w:val="26"/>
          <w:szCs w:val="26"/>
          <w:vertAlign w:val="subscript"/>
        </w:rPr>
        <w:t>supply</w:t>
      </w:r>
      <w:proofErr w:type="spellEnd"/>
      <w:r>
        <w:t xml:space="preserve"> – V</w:t>
      </w:r>
      <w:r>
        <w:rPr>
          <w:sz w:val="26"/>
          <w:szCs w:val="26"/>
          <w:vertAlign w:val="subscript"/>
        </w:rPr>
        <w:t>F)</w:t>
      </w:r>
      <w:r>
        <w:t>/ (I</w:t>
      </w:r>
      <w:r>
        <w:rPr>
          <w:sz w:val="26"/>
          <w:szCs w:val="26"/>
          <w:vertAlign w:val="subscript"/>
        </w:rPr>
        <w:t>F</w:t>
      </w:r>
      <w:r>
        <w:t xml:space="preserve"> x No. of LED’s)</w:t>
      </w:r>
    </w:p>
    <w:p w14:paraId="1B02F0C2" w14:textId="77777777" w:rsidR="00FB5C6F" w:rsidRDefault="00FB5C6F" w:rsidP="00FB5C6F">
      <w:pPr>
        <w:pStyle w:val="SushiNormal"/>
      </w:pPr>
      <w:r>
        <w:t>= (18 – 2) / 0.08</w:t>
      </w:r>
    </w:p>
    <w:p w14:paraId="5ADB1173" w14:textId="77777777" w:rsidR="00FB5C6F" w:rsidRDefault="00FB5C6F" w:rsidP="00FB5C6F">
      <w:pPr>
        <w:pStyle w:val="SushiNormal"/>
      </w:pPr>
      <w:r>
        <w:t xml:space="preserve">= </w:t>
      </w:r>
      <w:r>
        <w:rPr>
          <w:b/>
          <w:bCs/>
        </w:rPr>
        <w:t>200 Ω</w:t>
      </w:r>
    </w:p>
    <w:p w14:paraId="213953DA" w14:textId="77777777" w:rsidR="00FB5C6F" w:rsidRDefault="00FB5C6F" w:rsidP="00FB5C6F">
      <w:pPr>
        <w:pStyle w:val="SushiNormal"/>
      </w:pPr>
      <w:r>
        <w:t>Total Current draw = 20mA x 4 = 80mA</w:t>
      </w:r>
    </w:p>
    <w:p w14:paraId="2F529B54" w14:textId="77777777" w:rsidR="00FB5C6F" w:rsidRDefault="00FB5C6F" w:rsidP="00FB5C6F">
      <w:pPr>
        <w:pStyle w:val="SushiNormal"/>
      </w:pPr>
      <w:r>
        <w:t>(This is parallel circuit, so currents are additive)</w:t>
      </w:r>
    </w:p>
    <w:p w14:paraId="57B3D1F6" w14:textId="38E84B05" w:rsidR="00FB5C6F" w:rsidRDefault="00FB5C6F" w:rsidP="00FB5C6F">
      <w:pPr>
        <w:pStyle w:val="SushiNormal"/>
      </w:pPr>
      <w:r>
        <w:t>Resistor Power Rating = I</w:t>
      </w:r>
      <w:r>
        <w:rPr>
          <w:sz w:val="26"/>
          <w:szCs w:val="26"/>
          <w:vertAlign w:val="subscript"/>
        </w:rPr>
        <w:t>F</w:t>
      </w:r>
      <w:r>
        <w:rPr>
          <w:sz w:val="26"/>
          <w:szCs w:val="26"/>
          <w:vertAlign w:val="superscript"/>
        </w:rPr>
        <w:t>2</w:t>
      </w:r>
      <w:r>
        <w:t>x Resistor Value= (20mA)</w:t>
      </w:r>
      <w:r>
        <w:rPr>
          <w:sz w:val="26"/>
          <w:szCs w:val="26"/>
          <w:vertAlign w:val="superscript"/>
        </w:rPr>
        <w:t xml:space="preserve"> 2</w:t>
      </w:r>
      <w:r>
        <w:t xml:space="preserve"> x 200Ω = 0.08 W = 80</w:t>
      </w:r>
      <w:r>
        <w:t xml:space="preserve">Mw </w:t>
      </w:r>
      <w:r>
        <w:t>Resistor power rating (V</w:t>
      </w:r>
      <w:r>
        <w:t>alue is doubled) = 0.16 W = (160</w:t>
      </w:r>
      <w:r>
        <w:t xml:space="preserve"> </w:t>
      </w:r>
      <w:proofErr w:type="spellStart"/>
      <w:r>
        <w:t>mW</w:t>
      </w:r>
      <w:proofErr w:type="spellEnd"/>
      <w:r>
        <w:t>)</w:t>
      </w:r>
    </w:p>
    <w:p w14:paraId="2606388A" w14:textId="77777777" w:rsidR="00FB5C6F" w:rsidRDefault="00FB5C6F" w:rsidP="00FB5C6F">
      <w:pPr>
        <w:pStyle w:val="SushiNormal"/>
      </w:pPr>
    </w:p>
    <w:p w14:paraId="4781E7FB" w14:textId="28DCB38A" w:rsidR="00FB5C6F" w:rsidRDefault="00FB5C6F" w:rsidP="00FB5C6F">
      <w:r>
        <w:rPr>
          <w:rStyle w:val="SushiSectionNumber"/>
        </w:rPr>
        <w:lastRenderedPageBreak/>
        <w:t>6</w:t>
      </w:r>
      <w:r>
        <w:t xml:space="preserve"> Or you could also connect your resistors in parallel too!</w:t>
      </w:r>
    </w:p>
    <w:p w14:paraId="51078741" w14:textId="77777777" w:rsidR="00FB5C6F" w:rsidRDefault="00FB5C6F" w:rsidP="00FB5C6F"/>
    <w:p w14:paraId="35E07054" w14:textId="380CA3C9" w:rsidR="00FB5C6F" w:rsidRDefault="00FB5C6F" w:rsidP="00FB5C6F">
      <w:r>
        <w:rPr>
          <w:rFonts w:ascii="Helvetica" w:eastAsiaTheme="minorEastAsia" w:hAnsi="Helvetica" w:cs="Helvetica"/>
          <w:noProof/>
          <w:color w:val="auto"/>
          <w:szCs w:val="24"/>
        </w:rPr>
        <w:drawing>
          <wp:inline distT="0" distB="0" distL="0" distR="0" wp14:anchorId="46FA7619" wp14:editId="7475F173">
            <wp:extent cx="5731510" cy="1851925"/>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51925"/>
                    </a:xfrm>
                    <a:prstGeom prst="rect">
                      <a:avLst/>
                    </a:prstGeom>
                    <a:noFill/>
                    <a:ln>
                      <a:noFill/>
                    </a:ln>
                  </pic:spPr>
                </pic:pic>
              </a:graphicData>
            </a:graphic>
          </wp:inline>
        </w:drawing>
      </w:r>
    </w:p>
    <w:p w14:paraId="6128BFBF" w14:textId="77777777" w:rsidR="00FB5C6F" w:rsidRDefault="00FB5C6F" w:rsidP="00FB5C6F"/>
    <w:p w14:paraId="10636C8C" w14:textId="6D2E8A33" w:rsidR="00FB5C6F" w:rsidRDefault="00FB5C6F" w:rsidP="00FB5C6F">
      <w:pPr>
        <w:pStyle w:val="SushiNormal"/>
      </w:pPr>
      <w:r>
        <w:t>I</w:t>
      </w:r>
      <w:r>
        <w:t>n this circuit, we have connected 4 LED’s in parallel with separate resistors. Supply Voltage is 9V and the Forward Voltage (V</w:t>
      </w:r>
      <w:r>
        <w:rPr>
          <w:sz w:val="26"/>
          <w:szCs w:val="26"/>
          <w:vertAlign w:val="subscript"/>
        </w:rPr>
        <w:t>F</w:t>
      </w:r>
      <w:r>
        <w:t>) of LED’s is 2V and the forward Current (I</w:t>
      </w:r>
      <w:r>
        <w:rPr>
          <w:sz w:val="26"/>
          <w:szCs w:val="26"/>
          <w:vertAlign w:val="subscript"/>
        </w:rPr>
        <w:t>F</w:t>
      </w:r>
      <w:r>
        <w:t>) is 20mA each.</w:t>
      </w:r>
    </w:p>
    <w:p w14:paraId="5147EDDB" w14:textId="77777777" w:rsidR="00FB5C6F" w:rsidRDefault="00FB5C6F" w:rsidP="00FB5C6F">
      <w:pPr>
        <w:pStyle w:val="SushiNormal"/>
      </w:pPr>
      <w:r>
        <w:rPr>
          <w:b/>
          <w:bCs/>
        </w:rPr>
        <w:t>Resistor Value</w:t>
      </w:r>
      <w:r>
        <w:t xml:space="preserve"> (LED’s in parallel with separate Resistor) = (</w:t>
      </w:r>
      <w:proofErr w:type="spellStart"/>
      <w:r>
        <w:t>V</w:t>
      </w:r>
      <w:r>
        <w:rPr>
          <w:sz w:val="26"/>
          <w:szCs w:val="26"/>
          <w:vertAlign w:val="subscript"/>
        </w:rPr>
        <w:t>supply</w:t>
      </w:r>
      <w:proofErr w:type="spellEnd"/>
      <w:r>
        <w:t xml:space="preserve"> – V</w:t>
      </w:r>
      <w:r>
        <w:rPr>
          <w:sz w:val="26"/>
          <w:szCs w:val="26"/>
          <w:vertAlign w:val="subscript"/>
        </w:rPr>
        <w:t>F</w:t>
      </w:r>
      <w:r>
        <w:t xml:space="preserve">)/ </w:t>
      </w:r>
      <w:proofErr w:type="spellStart"/>
      <w:r>
        <w:t>I</w:t>
      </w:r>
      <w:r>
        <w:rPr>
          <w:sz w:val="26"/>
          <w:szCs w:val="26"/>
          <w:vertAlign w:val="subscript"/>
        </w:rPr>
        <w:t>F</w:t>
      </w:r>
      <w:r>
        <w:t>Here</w:t>
      </w:r>
      <w:proofErr w:type="spellEnd"/>
      <w:r>
        <w:t>, Total forward voltage (V</w:t>
      </w:r>
      <w:r>
        <w:rPr>
          <w:sz w:val="26"/>
          <w:szCs w:val="26"/>
          <w:vertAlign w:val="subscript"/>
        </w:rPr>
        <w:t>F</w:t>
      </w:r>
      <w:r>
        <w:t>) of LED’s = 2 and forward Current (I</w:t>
      </w:r>
      <w:r>
        <w:rPr>
          <w:sz w:val="26"/>
          <w:szCs w:val="26"/>
          <w:vertAlign w:val="subscript"/>
        </w:rPr>
        <w:t>F</w:t>
      </w:r>
      <w:r>
        <w:t>) 20mA (i.e. 20mA)</w:t>
      </w:r>
    </w:p>
    <w:p w14:paraId="4F7CD0D6" w14:textId="77777777" w:rsidR="00FB5C6F" w:rsidRDefault="00FB5C6F" w:rsidP="00FB5C6F">
      <w:pPr>
        <w:pStyle w:val="SushiNormal"/>
      </w:pPr>
      <w:r>
        <w:t>(</w:t>
      </w:r>
      <w:r>
        <w:rPr>
          <w:b/>
          <w:bCs/>
        </w:rPr>
        <w:t>Note:</w:t>
      </w:r>
      <w:r>
        <w:t xml:space="preserve"> this is a parallel circuit, but we are finding the value of resistor for each section, not for whole circuit. So in each section, the circuit becomes in Series position (refer to the Series Circuit formula or the 1</w:t>
      </w:r>
      <w:r>
        <w:rPr>
          <w:sz w:val="26"/>
          <w:szCs w:val="26"/>
          <w:vertAlign w:val="superscript"/>
        </w:rPr>
        <w:t>st</w:t>
      </w:r>
      <w:r>
        <w:t xml:space="preserve"> simple circuit above, you will find that these are same)</w:t>
      </w:r>
    </w:p>
    <w:p w14:paraId="02647943" w14:textId="77777777" w:rsidR="00FB5C6F" w:rsidRDefault="00FB5C6F" w:rsidP="00FB5C6F">
      <w:pPr>
        <w:pStyle w:val="SushiNormal"/>
      </w:pPr>
      <w:r>
        <w:t>Now, the value of resistor (for parallel Circuit with separate resistors) would be:</w:t>
      </w:r>
    </w:p>
    <w:p w14:paraId="638CB8CF" w14:textId="77777777" w:rsidR="00FB5C6F" w:rsidRDefault="00FB5C6F" w:rsidP="00FB5C6F">
      <w:pPr>
        <w:pStyle w:val="SushiNormal"/>
      </w:pPr>
      <w:r>
        <w:t>= (</w:t>
      </w:r>
      <w:proofErr w:type="spellStart"/>
      <w:r>
        <w:t>V</w:t>
      </w:r>
      <w:r>
        <w:rPr>
          <w:sz w:val="26"/>
          <w:szCs w:val="26"/>
          <w:vertAlign w:val="subscript"/>
        </w:rPr>
        <w:t>supply</w:t>
      </w:r>
      <w:proofErr w:type="spellEnd"/>
      <w:r>
        <w:t xml:space="preserve"> – V</w:t>
      </w:r>
      <w:r>
        <w:rPr>
          <w:sz w:val="26"/>
          <w:szCs w:val="26"/>
          <w:vertAlign w:val="subscript"/>
        </w:rPr>
        <w:t>F</w:t>
      </w:r>
      <w:r>
        <w:t>)/ I</w:t>
      </w:r>
      <w:r>
        <w:rPr>
          <w:sz w:val="26"/>
          <w:szCs w:val="26"/>
          <w:vertAlign w:val="subscript"/>
        </w:rPr>
        <w:t>F</w:t>
      </w:r>
      <w:r>
        <w:t xml:space="preserve">= (9 – 2) / 20mA = </w:t>
      </w:r>
      <w:r>
        <w:rPr>
          <w:b/>
          <w:bCs/>
        </w:rPr>
        <w:t>350 Ω</w:t>
      </w:r>
    </w:p>
    <w:p w14:paraId="289AC341" w14:textId="77777777" w:rsidR="00FB5C6F" w:rsidRDefault="00FB5C6F" w:rsidP="00FB5C6F">
      <w:pPr>
        <w:pStyle w:val="SushiNormal"/>
      </w:pPr>
      <w:r>
        <w:t>Total Current draw = 20mA x 4 = 80mA (This is parallel circuit, so currents are additive)</w:t>
      </w:r>
    </w:p>
    <w:p w14:paraId="753E7174" w14:textId="103CAAE3" w:rsidR="00FB5C6F" w:rsidRDefault="00FB5C6F" w:rsidP="00FB5C6F">
      <w:pPr>
        <w:pStyle w:val="SushiNormal"/>
      </w:pPr>
      <w:r>
        <w:t>Resistor Power Rating = I</w:t>
      </w:r>
      <w:r>
        <w:rPr>
          <w:sz w:val="26"/>
          <w:szCs w:val="26"/>
          <w:vertAlign w:val="subscript"/>
        </w:rPr>
        <w:t>F</w:t>
      </w:r>
      <w:r>
        <w:rPr>
          <w:sz w:val="26"/>
          <w:szCs w:val="26"/>
          <w:vertAlign w:val="superscript"/>
        </w:rPr>
        <w:t>2</w:t>
      </w:r>
      <w:r>
        <w:t>x Resistor Value= (20mA)</w:t>
      </w:r>
      <w:r>
        <w:rPr>
          <w:sz w:val="26"/>
          <w:szCs w:val="26"/>
          <w:vertAlign w:val="superscript"/>
        </w:rPr>
        <w:t xml:space="preserve"> 2</w:t>
      </w:r>
      <w:r>
        <w:t xml:space="preserve"> x 350</w:t>
      </w:r>
      <w:r>
        <w:rPr>
          <w:b/>
          <w:bCs/>
        </w:rPr>
        <w:t xml:space="preserve"> </w:t>
      </w:r>
      <w:r>
        <w:t>Ω = 0.14 = 140mW</w:t>
      </w:r>
    </w:p>
    <w:p w14:paraId="77937183" w14:textId="667421AC" w:rsidR="00FB5C6F" w:rsidRPr="00FA5991" w:rsidRDefault="00FA5991" w:rsidP="00FA5991">
      <w:pPr>
        <w:pStyle w:val="SushiNormal"/>
      </w:pPr>
      <w:r w:rsidRPr="00FA5991">
        <w:t xml:space="preserve">Resistor power rating (Value is doubled) = 0.28 W (280 </w:t>
      </w:r>
      <w:proofErr w:type="spellStart"/>
      <w:r w:rsidRPr="00FA5991">
        <w:t>mW</w:t>
      </w:r>
      <w:proofErr w:type="spellEnd"/>
      <w:r w:rsidRPr="00FA5991">
        <w:t>)</w:t>
      </w:r>
    </w:p>
    <w:p w14:paraId="2E48C06D" w14:textId="77777777" w:rsidR="00024384" w:rsidRDefault="00024384" w:rsidP="00CC53F5">
      <w:pPr>
        <w:pStyle w:val="SushiNormal"/>
        <w:ind w:left="-288"/>
      </w:pPr>
    </w:p>
    <w:p w14:paraId="09761369" w14:textId="11D3610A" w:rsidR="00FB5C6F" w:rsidRPr="00FB5C6F" w:rsidRDefault="00FB5C6F" w:rsidP="00FB5C6F">
      <w:pPr>
        <w:spacing w:after="160"/>
        <w:ind w:left="0"/>
        <w:rPr>
          <w:color w:val="58595B"/>
        </w:rPr>
      </w:pPr>
      <w:r>
        <w:br w:type="page"/>
      </w:r>
    </w:p>
    <w:p w14:paraId="0CB0E4A5" w14:textId="77777777" w:rsidR="00024384" w:rsidRDefault="00170FC5" w:rsidP="00024384">
      <w:pPr>
        <w:pStyle w:val="SushiNormal"/>
        <w:ind w:left="-288"/>
      </w:pPr>
      <w:r>
        <w:lastRenderedPageBreak/>
        <w:t>Credit for this material and Other useful links</w:t>
      </w:r>
    </w:p>
    <w:p w14:paraId="33B279AB" w14:textId="68DECDC3" w:rsidR="00024384" w:rsidRDefault="00293FE5" w:rsidP="00293FE5">
      <w:pPr>
        <w:pStyle w:val="SushiNormal"/>
        <w:ind w:left="-288"/>
      </w:pPr>
      <w:hyperlink r:id="rId16" w:history="1">
        <w:r w:rsidRPr="00557F57">
          <w:rPr>
            <w:rStyle w:val="Hyperlink"/>
          </w:rPr>
          <w:t>http://www.electricaltechnology.org/2013/08/how-to-calculate-value-of-resistor-for-LED-circuits.html</w:t>
        </w:r>
      </w:hyperlink>
    </w:p>
    <w:p w14:paraId="1A5FC141" w14:textId="55AA76F5" w:rsidR="00170FC5" w:rsidRDefault="00A15588" w:rsidP="00CC53F5">
      <w:pPr>
        <w:pStyle w:val="SushiNormal"/>
        <w:ind w:left="-288"/>
      </w:pPr>
      <w:hyperlink r:id="rId17" w:history="1">
        <w:r w:rsidR="00170FC5" w:rsidRPr="00557F57">
          <w:rPr>
            <w:rStyle w:val="Hyperlink"/>
          </w:rPr>
          <w:t>http://www.diyaudioandvideo.com/Electronics/ResistorColorCodes/</w:t>
        </w:r>
      </w:hyperlink>
    </w:p>
    <w:p w14:paraId="688EE00F" w14:textId="77777777" w:rsidR="00170FC5" w:rsidRDefault="00170FC5" w:rsidP="00CC53F5">
      <w:pPr>
        <w:pStyle w:val="SushiNormal"/>
        <w:ind w:left="-288"/>
      </w:pPr>
    </w:p>
    <w:p w14:paraId="69C5B676" w14:textId="77777777" w:rsidR="00CC53F5" w:rsidRDefault="00CC53F5" w:rsidP="00CF5780">
      <w:pPr>
        <w:pStyle w:val="SushiNormal"/>
        <w:ind w:left="-288"/>
      </w:pPr>
    </w:p>
    <w:p w14:paraId="7F77B2C1" w14:textId="77777777" w:rsidR="00CF5780" w:rsidRDefault="00CF5780" w:rsidP="00CF5780">
      <w:pPr>
        <w:spacing w:after="188"/>
        <w:ind w:left="-217" w:right="-225"/>
        <w:rPr>
          <w:rStyle w:val="SushiSectionNumber"/>
          <w:rFonts w:ascii="Arial" w:eastAsia="Arial" w:hAnsi="Arial" w:cs="Arial"/>
          <w:color w:val="000000" w:themeColor="text1"/>
          <w:sz w:val="24"/>
          <w:shd w:val="clear" w:color="auto" w:fill="auto"/>
        </w:rPr>
      </w:pPr>
      <w:bookmarkStart w:id="0" w:name="_GoBack"/>
      <w:bookmarkEnd w:id="0"/>
    </w:p>
    <w:sectPr w:rsidR="00CF5780" w:rsidSect="00C9184F">
      <w:headerReference w:type="default" r:id="rId18"/>
      <w:footerReference w:type="default" r:id="rId19"/>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BCD07" w14:textId="77777777" w:rsidR="00A15588" w:rsidRDefault="00A15588" w:rsidP="007B1BBF">
      <w:pPr>
        <w:spacing w:line="240" w:lineRule="auto"/>
      </w:pPr>
      <w:r>
        <w:separator/>
      </w:r>
    </w:p>
  </w:endnote>
  <w:endnote w:type="continuationSeparator" w:id="0">
    <w:p w14:paraId="3D655101" w14:textId="77777777" w:rsidR="00A15588" w:rsidRDefault="00A15588"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HelveticaNeueLight">
    <w:altName w:val="Helvetica Neue"/>
    <w:charset w:val="00"/>
    <w:family w:val="auto"/>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B44B" w14:textId="77777777"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5D41B1B6" wp14:editId="3C4B8396">
              <wp:simplePos x="0" y="0"/>
              <wp:positionH relativeFrom="column">
                <wp:posOffset>-914400</wp:posOffset>
              </wp:positionH>
              <wp:positionV relativeFrom="paragraph">
                <wp:posOffset>446405</wp:posOffset>
              </wp:positionV>
              <wp:extent cx="1833245" cy="215265"/>
              <wp:effectExtent l="0" t="0" r="0" b="0"/>
              <wp:wrapNone/>
              <wp:docPr id="1"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3AE2AF17" id="Shape 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3803DD9F" wp14:editId="0759E539">
              <wp:simplePos x="0" y="0"/>
              <wp:positionH relativeFrom="column">
                <wp:posOffset>918845</wp:posOffset>
              </wp:positionH>
              <wp:positionV relativeFrom="paragraph">
                <wp:posOffset>446405</wp:posOffset>
              </wp:positionV>
              <wp:extent cx="1923415" cy="215265"/>
              <wp:effectExtent l="0" t="0" r="635" b="0"/>
              <wp:wrapNone/>
              <wp:docPr id="2"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1EDD9523" id="Shape 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1EBB61A0" wp14:editId="159CE728">
              <wp:simplePos x="0" y="0"/>
              <wp:positionH relativeFrom="column">
                <wp:posOffset>2842260</wp:posOffset>
              </wp:positionH>
              <wp:positionV relativeFrom="paragraph">
                <wp:posOffset>446405</wp:posOffset>
              </wp:positionV>
              <wp:extent cx="1923415" cy="215265"/>
              <wp:effectExtent l="0" t="0" r="635" b="0"/>
              <wp:wrapNone/>
              <wp:docPr id="3"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698D9F9A" id="Shape 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3F5CAD91" wp14:editId="617B6AD1">
              <wp:simplePos x="0" y="0"/>
              <wp:positionH relativeFrom="column">
                <wp:posOffset>4765675</wp:posOffset>
              </wp:positionH>
              <wp:positionV relativeFrom="paragraph">
                <wp:posOffset>446754</wp:posOffset>
              </wp:positionV>
              <wp:extent cx="1872615" cy="215837"/>
              <wp:effectExtent l="0" t="0" r="0" b="0"/>
              <wp:wrapNone/>
              <wp:docPr id="4"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5A6A0766" id="Shape 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hQA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" path="m,l1798569,r,423214l,423214,,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56BDB748" wp14:editId="472D1973">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283637E1" wp14:editId="430A8A2E">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CEC0C" w14:textId="77777777" w:rsidR="00A15588" w:rsidRDefault="00A15588" w:rsidP="007B1BBF">
      <w:pPr>
        <w:spacing w:line="240" w:lineRule="auto"/>
      </w:pPr>
      <w:r>
        <w:separator/>
      </w:r>
    </w:p>
  </w:footnote>
  <w:footnote w:type="continuationSeparator" w:id="0">
    <w:p w14:paraId="5F3F42D6" w14:textId="77777777" w:rsidR="00A15588" w:rsidRDefault="00A15588" w:rsidP="007B1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4A221" w14:textId="77777777" w:rsidR="00FB5368" w:rsidRPr="002B1604" w:rsidRDefault="00CC3184" w:rsidP="00720B8D">
    <w:pPr>
      <w:pStyle w:val="Header"/>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6AAE2E1F" wp14:editId="372C5E3D">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14:paraId="0663DF94"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293FE5" w:rsidRPr="00293FE5">
                              <w:rPr>
                                <w:rFonts w:ascii="Verdana" w:eastAsia="Verdana" w:hAnsi="Verdana" w:cs="Verdana"/>
                                <w:b/>
                                <w:noProof/>
                                <w:sz w:val="30"/>
                              </w:rPr>
                              <w:t>9</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293FE5" w:rsidRPr="00293FE5">
                              <w:rPr>
                                <w:rFonts w:ascii="Verdana" w:eastAsia="Verdana" w:hAnsi="Verdana" w:cs="Verdana"/>
                                <w:b/>
                                <w:noProof/>
                                <w:sz w:val="30"/>
                              </w:rPr>
                              <w:t>9</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0" y="250718"/>
                          <a:ext cx="75533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47A79401" w14:textId="77777777"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6AAE2E1F" id="Group_x0020_369" o:spid="_x0000_s1026" style="position:absolute;left:0;text-align:left;margin-left:0;margin-top:0;width:594.75pt;height:147pt;z-index:251671552;mso-position-horizontal:left;mso-position-horizontal-relative:page;mso-position-vertical:top;mso-position-vertical-relative:page;mso-width-relative:margin" coordsize="7553325,186690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27" type="#_x0000_t75" style="position:absolute;left:114300;top:908150;width:2812329;height:7946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Q&#10;MNe/AAAA2gAAAA8AAABkcnMvZG93bnJldi54bWxET82KwjAQvgv7DmEW9qbpelCppmXZRZQVD7Y+&#10;wNiMbbWZlCba+vbmIHj8+P5X6WAacafO1ZYVfE8iEMSF1TWXCo75erwA4TyyxsYyKXiQgzT5GK0w&#10;1rbnA90zX4oQwi5GBZX3bSylKyoy6Ca2JQ7c2XYGfYBdKXWHfQg3jZxG0UwarDk0VNjSb0XFNbsZ&#10;Bft2R309/zsdNpferG22y7f/c6W+PoefJQhPg3+LX+6tVhC2hivhBsjk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QEDDXvwAAANoAAAAPAAAAAAAAAAAAAAAAAJwCAABkcnMv&#10;ZG93bnJldi54bWxQSwUGAAAAAAQABAD3AAAAiAMAAAAA&#10;">
                <v:imagedata r:id="rId2" o:title=""/>
              </v:shape>
              <v:rect id="Rectangle_x0020_13" o:spid="_x0000_s1028" style="position:absolute;left:6252297;top:1534469;width:1158153;height:3079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mx3wQAA&#10;ANsAAAAPAAAAZHJzL2Rvd25yZXYueG1sRE9Li8IwEL4L/ocwwt40VWH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5sd8EAAADbAAAADwAAAAAAAAAAAAAAAACXAgAAZHJzL2Rvd25y&#10;ZXYueG1sUEsFBgAAAAAEAAQA9QAAAIUDAAAAAA==&#10;" filled="f" stroked="f">
                <v:textbox inset="0,0,0,0">
                  <w:txbxContent>
                    <w:p w14:paraId="0663DF94"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293FE5" w:rsidRPr="00293FE5">
                        <w:rPr>
                          <w:rFonts w:ascii="Verdana" w:eastAsia="Verdana" w:hAnsi="Verdana" w:cs="Verdana"/>
                          <w:b/>
                          <w:noProof/>
                          <w:sz w:val="30"/>
                        </w:rPr>
                        <w:t>9</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293FE5" w:rsidRPr="00293FE5">
                        <w:rPr>
                          <w:rFonts w:ascii="Verdana" w:eastAsia="Verdana" w:hAnsi="Verdana" w:cs="Verdana"/>
                          <w:b/>
                          <w:noProof/>
                          <w:sz w:val="30"/>
                        </w:rPr>
                        <w:t>9</w:t>
                      </w:r>
                      <w:r w:rsidRPr="005D4F8F">
                        <w:rPr>
                          <w:rFonts w:ascii="Verdana" w:eastAsia="Verdana" w:hAnsi="Verdana" w:cs="Verdana"/>
                          <w:b/>
                          <w:sz w:val="30"/>
                        </w:rPr>
                        <w:fldChar w:fldCharType="end"/>
                      </w:r>
                    </w:p>
                  </w:txbxContent>
                </v:textbox>
              </v:rect>
              <v:shape id="Shape_x0020_472" o:spid="_x0000_s1029" style="position:absolute;width:1833271;height:178765;visibility:visible;mso-wrap-style:square;v-text-anchor:top" coordsize="1833271,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pmxQAA&#10;ANwAAAAPAAAAZHJzL2Rvd25yZXYueG1sRI9BawIxFITvhf6H8ArearYi1m6N0oqC0EJxW+j1sXkm&#10;SzcvSxLX9d83guBxmJlvmMVqcK3oKcTGs4KncQGCuPa6YaPg53v7OAcRE7LG1jMpOFOE1fL+boGl&#10;9ifeU18lIzKEY4kKbEpdKWWsLTmMY98RZ+/gg8OUZTBSBzxluGvlpChm0mHDecFiR2tL9V91dAre&#10;P2W1/zj025ev6W+32VkT5t4oNXoY3l5BJBrSLXxt77SC6fMELmfy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P+mbFAAAA3AAAAA8AAAAAAAAAAAAAAAAAlwIAAGRycy9k&#10;b3ducmV2LnhtbFBLBQYAAAAABAAEAPUAAACJAwAAAAA=&#10;" path="m0,0l1833271,,1833271,423214,,423214,,0e" fillcolor="#ed462e" stroked="f" strokeweight="0">
                <v:stroke miterlimit="83231f" joinstyle="miter"/>
                <v:path arrowok="t" textboxrect="0,0,1833271,423214"/>
              </v:shape>
              <v:shape id="Shape_x0020_473" o:spid="_x0000_s1030" style="position:absolute;left:1833271;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yufxQAA&#10;ANwAAAAPAAAAZHJzL2Rvd25yZXYueG1sRI/RasJAFETfBf9huULf6kYNNkRXKS1CCVWs7QfcZK9J&#10;MHs3ZLdJ+vfdQsHHYWbOMNv9aBrRU+dqywoW8wgEcWF1zaWCr8/DYwLCeWSNjWVS8EMO9rvpZIup&#10;tgN/UH/xpQgQdikqqLxvUyldUZFBN7ctcfCutjPog+xKqTscAtw0chlFa2mw5rBQYUsvFRW3y7dR&#10;kK8SPHgZ19n78Jqd7DFfxudcqYfZ+LwB4Wn09/B/+00riJ9W8HcmHAG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TK5/FAAAA3AAAAA8AAAAAAAAAAAAAAAAAlwIAAGRycy9k&#10;b3ducmV2LnhtbFBLBQYAAAAABAAEAPUAAACJAwAAAAA=&#10;" path="m0,0l1923707,,1923707,423214,,423214,,0e" fillcolor="#2c9cfb" stroked="f" strokeweight="0">
                <v:stroke miterlimit="83231f" joinstyle="miter"/>
                <v:path arrowok="t" textboxrect="0,0,1923707,423214"/>
              </v:shape>
              <v:shape id="Shape_x0020_474" o:spid="_x0000_s1031" style="position:absolute;left:3756977;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xKKxAAA&#10;ANwAAAAPAAAAZHJzL2Rvd25yZXYueG1sRI9Pi8IwFMTvgt8hvAUvsqarom7XKKIIevTPxdujeTbF&#10;5qU2Wa3f3giCx2FmfsNM540txY1qXzhW8NNLQBBnThecKzge1t8TED4gaywdk4IHeZjP2q0pptrd&#10;eUe3fchFhLBPUYEJoUql9Jkhi77nKuLonV1tMURZ51LXeI9wW8p+koykxYLjgsGKloayy/7fKlhs&#10;B12TnE7d8+/6ioPV5YHZZKlU56tZ/IEI1IRP+N3eaAXD8RBeZ+IR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8SisQAAADcAAAADwAAAAAAAAAAAAAAAACXAgAAZHJzL2Rv&#10;d25yZXYueG1sUEsFBgAAAAAEAAQA9QAAAIgDAAAAAA==&#10;" path="m0,0l1923707,,1923707,423214,,423214,,0e" fillcolor="#fbcc33" stroked="f" strokeweight="0">
                <v:stroke miterlimit="83231f" joinstyle="miter"/>
                <v:path arrowok="t" textboxrect="0,0,1923707,423214"/>
              </v:shape>
              <v:shape id="Shape_x0020_475" o:spid="_x0000_s1032" style="position:absolute;left:5680672;width:1872653;height:178765;visibility:visible;mso-wrap-style:square;v-text-anchor:top" coordsize="1798569,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YdxwAA&#10;ANwAAAAPAAAAZHJzL2Rvd25yZXYueG1sRI9Ba8JAFITvBf/D8oTe6kaxtaSuIsaAlFzUXrw9s69J&#10;NPs27G417a/vFgoeh5n5hpkve9OKKznfWFYwHiUgiEurG64UfBzyp1cQPiBrbC2Tgm/ysFwMHuaY&#10;anvjHV33oRIRwj5FBXUIXSqlL2sy6Ee2I47ep3UGQ5SuktrhLcJNKydJ8iINNhwXauxoXVN52X8Z&#10;BZP3bWZ/siIvputTccw254PLz0o9DvvVG4hAfbiH/9tbrWA6e4a/M/EI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6mHccAAADcAAAADwAAAAAAAAAAAAAAAACXAgAAZHJz&#10;L2Rvd25yZXYueG1sUEsFBgAAAAAEAAQA9QAAAIsDAAAAAA==&#10;" path="m0,0l1798569,,1798569,423214,,423214,,0e" fillcolor="#2e7ac7" stroked="f" strokeweight="0">
                <v:stroke miterlimit="83231f" joinstyle="miter"/>
                <v:path arrowok="t" textboxrect="0,0,1798569,423214"/>
              </v:shape>
              <v:shape id="Shape_x0020_476" o:spid="_x0000_s1033" style="position:absolute;top:178803;width:7543800;height:612280;visibility:visible;mso-wrap-style:square;v-text-anchor:top" coordsize="7479241,6122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feJxAAA&#10;ANwAAAAPAAAAZHJzL2Rvd25yZXYueG1sRI9BawIxFITvhf6H8ARvbtZS1rIaRQpSb1otlN6em9fN&#10;0s3LmqTu+u9NQehxmJlvmMVqsK24kA+NYwXTLAdBXDndcK3g47iZvIAIEVlj65gUXCnAavn4sMBS&#10;u57f6XKItUgQDiUqMDF2pZShMmQxZK4jTt638xZjkr6W2mOf4LaVT3leSIsNpwWDHb0aqn4Ov1bB&#10;ui/82dnZ1Wz3X5+9Lk5h9+aVGo+G9RxEpCH+h+/trVbwPCvg70w6An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n3icQAAADcAAAADwAAAAAAAAAAAAAAAACXAgAAZHJzL2Rv&#10;d25yZXYueG1sUEsFBgAAAAAEAAQA9QAAAIgDAAAAAA==&#10;" path="m0,0l7479241,,7479241,612280,,612280,,0e" fillcolor="black [3213]" stroked="f" strokeweight="0">
                <v:stroke miterlimit="83231f" joinstyle="miter"/>
                <v:path arrowok="t" textboxrect="0,0,7479241,612280"/>
              </v:shape>
              <v:rect id="Rectangle_x0020_305" o:spid="_x0000_s1034" style="position:absolute;top:250718;width:7553325;height:574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CEzxQAA&#10;ANwAAAAPAAAAZHJzL2Rvd25yZXYueG1sRI9Li8JAEITvC/sfhl7wtk5WcdHoKOIDPfoC9dZk2iRs&#10;pidkRhP99Y6w4LGoqq+o0aQxhbhR5XLLCn7aEQjixOqcUwWH/fK7D8J5ZI2FZVJwJweT8efHCGNt&#10;a97SbedTESDsYlSQeV/GUrokI4OubUvi4F1sZdAHWaVSV1gHuClkJ4p+pcGcw0KGJc0ySv52V6Ng&#10;1S+np7V91GmxOK+Om+Ngvh94pVpfzXQIwlPj3+H/9lor6EY9eJ0JR0C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IITPFAAAA3AAAAA8AAAAAAAAAAAAAAAAAlwIAAGRycy9k&#10;b3ducmV2LnhtbFBLBQYAAAAABAAEAPUAAACJAw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47A79401" w14:textId="77777777"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v:textbox>
              </v:rect>
              <v:shape id="Shape_x0020_477" o:spid="_x0000_s1035" style="position:absolute;left:114300;top:1821181;width:7353299;height:45719;visibility:visible;mso-wrap-style:square;v-text-anchor:top" coordsize="6303912,249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zDVwAAA&#10;ANwAAAAPAAAAZHJzL2Rvd25yZXYueG1sRI/RisIwFETfF/yHcAXf1lQRXatRRFR81fUDrs21LTY3&#10;pYlp9euNsLCPw8ycYZbrzlQiUONKywpGwwQEcWZ1ybmCy+/++weE88gaK8uk4EkO1qve1xJTbVs+&#10;UTj7XEQIuxQVFN7XqZQuK8igG9qaOHo32xj0UTa51A22EW4qOU6SqTRYclwosKZtQdn9/DAKQggH&#10;/7poarOE7e40b6/lLldq0O82CxCeOv8f/msftYLJbAafM/EIyN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LzDVwAAAANwAAAAPAAAAAAAAAAAAAAAAAJcCAABkcnMvZG93bnJl&#10;di54bWxQSwUGAAAAAAQABAD1AAAAhAMAAAAA&#10;" path="m0,0l6303912,,6303912,24905,,24905,,0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3C28111E" wp14:editId="68258643">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14:paraId="412C6D04" w14:textId="77777777"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3C28111E" id="Rectangle_x0020_21" o:spid="_x0000_s1036" style="position:absolute;left:0;text-align:left;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" filled="f" stroked="f">
              <v:textbox inset="0,0,0,0">
                <w:txbxContent>
                  <w:p w14:paraId="412C6D04" w14:textId="77777777"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029C946E" wp14:editId="4BF6FC81">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14:paraId="3739DB03" w14:textId="00BCEB35" w:rsidR="00FB5368" w:rsidRPr="005D4F8F" w:rsidRDefault="00A15588"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F5780">
                                <w:rPr>
                                  <w:rStyle w:val="SushiHeaderTextChar"/>
                                  <w:b w:val="0"/>
                                  <w:lang w:val="en-US"/>
                                </w:rPr>
                                <w:t>Resistors</w:t>
                              </w:r>
                            </w:sdtContent>
                          </w:sdt>
                        </w:p>
                        <w:p w14:paraId="4193CC45" w14:textId="77777777"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29C946E" id="Rectangle_x0020_6" o:spid="_x0000_s1037" style="position:absolute;left:0;text-align:left;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" filled="f" stroked="f">
              <v:textbox inset="0,0,0,0">
                <w:txbxContent>
                  <w:p w14:paraId="3739DB03" w14:textId="00BCEB35" w:rsidR="00FB5368" w:rsidRPr="005D4F8F" w:rsidRDefault="001955A7"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F5780">
                          <w:rPr>
                            <w:rStyle w:val="SushiHeaderTextChar"/>
                            <w:b w:val="0"/>
                            <w:lang w:val="en-US"/>
                          </w:rPr>
                          <w:t>Resistors</w:t>
                        </w:r>
                      </w:sdtContent>
                    </w:sdt>
                  </w:p>
                  <w:p w14:paraId="4193CC45" w14:textId="77777777" w:rsidR="00FB5368" w:rsidRPr="005D4F8F" w:rsidRDefault="00FB5368" w:rsidP="00FB5368">
                    <w:pPr>
                      <w:pStyle w:val="SushiHeaderTextBold"/>
                    </w:pPr>
                  </w:p>
                </w:txbxContent>
              </v:textbox>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B"/>
    <w:rsid w:val="00024384"/>
    <w:rsid w:val="000437A1"/>
    <w:rsid w:val="000570A4"/>
    <w:rsid w:val="000B48B4"/>
    <w:rsid w:val="000C47BF"/>
    <w:rsid w:val="000D565A"/>
    <w:rsid w:val="000D6925"/>
    <w:rsid w:val="000F7244"/>
    <w:rsid w:val="00103739"/>
    <w:rsid w:val="00117B85"/>
    <w:rsid w:val="00120F5C"/>
    <w:rsid w:val="00145ABE"/>
    <w:rsid w:val="001570A8"/>
    <w:rsid w:val="00170FC5"/>
    <w:rsid w:val="001841F6"/>
    <w:rsid w:val="001955A7"/>
    <w:rsid w:val="001A0953"/>
    <w:rsid w:val="001A25CD"/>
    <w:rsid w:val="001E2BF0"/>
    <w:rsid w:val="001F3CC4"/>
    <w:rsid w:val="00207E4A"/>
    <w:rsid w:val="002225A5"/>
    <w:rsid w:val="00234D07"/>
    <w:rsid w:val="0023510D"/>
    <w:rsid w:val="00256B54"/>
    <w:rsid w:val="00293FE5"/>
    <w:rsid w:val="002C10A4"/>
    <w:rsid w:val="002C4052"/>
    <w:rsid w:val="002E3286"/>
    <w:rsid w:val="002F45E2"/>
    <w:rsid w:val="00301F1F"/>
    <w:rsid w:val="003436D3"/>
    <w:rsid w:val="0034521B"/>
    <w:rsid w:val="00350B2C"/>
    <w:rsid w:val="00354586"/>
    <w:rsid w:val="0036275F"/>
    <w:rsid w:val="00366E47"/>
    <w:rsid w:val="00381B7A"/>
    <w:rsid w:val="003A4605"/>
    <w:rsid w:val="003A74CB"/>
    <w:rsid w:val="003B2B93"/>
    <w:rsid w:val="004210F6"/>
    <w:rsid w:val="004231BC"/>
    <w:rsid w:val="004268DB"/>
    <w:rsid w:val="00427CAB"/>
    <w:rsid w:val="004612D3"/>
    <w:rsid w:val="004A0220"/>
    <w:rsid w:val="004D5E1D"/>
    <w:rsid w:val="004E1D27"/>
    <w:rsid w:val="0051069B"/>
    <w:rsid w:val="0054634C"/>
    <w:rsid w:val="005525C7"/>
    <w:rsid w:val="005748E3"/>
    <w:rsid w:val="00586B44"/>
    <w:rsid w:val="005A2B85"/>
    <w:rsid w:val="005C1617"/>
    <w:rsid w:val="005D421C"/>
    <w:rsid w:val="005D4F8F"/>
    <w:rsid w:val="005E0EDD"/>
    <w:rsid w:val="005E2444"/>
    <w:rsid w:val="0064508C"/>
    <w:rsid w:val="00652EC3"/>
    <w:rsid w:val="006605F0"/>
    <w:rsid w:val="00661B4B"/>
    <w:rsid w:val="006813D2"/>
    <w:rsid w:val="00696615"/>
    <w:rsid w:val="006B5AA8"/>
    <w:rsid w:val="006B6B26"/>
    <w:rsid w:val="006D7DB9"/>
    <w:rsid w:val="006E39B0"/>
    <w:rsid w:val="006F68D5"/>
    <w:rsid w:val="00704948"/>
    <w:rsid w:val="007165B9"/>
    <w:rsid w:val="00720B8D"/>
    <w:rsid w:val="00725A56"/>
    <w:rsid w:val="00740FA1"/>
    <w:rsid w:val="0076748B"/>
    <w:rsid w:val="00771C37"/>
    <w:rsid w:val="007964AC"/>
    <w:rsid w:val="007B1BBF"/>
    <w:rsid w:val="007E6BF6"/>
    <w:rsid w:val="007F4588"/>
    <w:rsid w:val="0080336F"/>
    <w:rsid w:val="008446F6"/>
    <w:rsid w:val="008460EA"/>
    <w:rsid w:val="00852D9A"/>
    <w:rsid w:val="00863D41"/>
    <w:rsid w:val="00894A2B"/>
    <w:rsid w:val="008A07A0"/>
    <w:rsid w:val="008A45B3"/>
    <w:rsid w:val="008B4A58"/>
    <w:rsid w:val="008C105D"/>
    <w:rsid w:val="008C2F42"/>
    <w:rsid w:val="008F7632"/>
    <w:rsid w:val="00933289"/>
    <w:rsid w:val="00956713"/>
    <w:rsid w:val="00963825"/>
    <w:rsid w:val="009A16B9"/>
    <w:rsid w:val="009B7A38"/>
    <w:rsid w:val="009F5AC1"/>
    <w:rsid w:val="00A05D98"/>
    <w:rsid w:val="00A151B4"/>
    <w:rsid w:val="00A15588"/>
    <w:rsid w:val="00A30D2E"/>
    <w:rsid w:val="00A36D9C"/>
    <w:rsid w:val="00A560E7"/>
    <w:rsid w:val="00A842C8"/>
    <w:rsid w:val="00A92848"/>
    <w:rsid w:val="00AA1AB3"/>
    <w:rsid w:val="00AB7BB1"/>
    <w:rsid w:val="00B24679"/>
    <w:rsid w:val="00B51634"/>
    <w:rsid w:val="00B54318"/>
    <w:rsid w:val="00B64D56"/>
    <w:rsid w:val="00B65610"/>
    <w:rsid w:val="00B65F5D"/>
    <w:rsid w:val="00B8235A"/>
    <w:rsid w:val="00B8509F"/>
    <w:rsid w:val="00BC26D1"/>
    <w:rsid w:val="00BF1A91"/>
    <w:rsid w:val="00C15237"/>
    <w:rsid w:val="00C3629B"/>
    <w:rsid w:val="00C55DC6"/>
    <w:rsid w:val="00C656FC"/>
    <w:rsid w:val="00C70CEF"/>
    <w:rsid w:val="00C74EBB"/>
    <w:rsid w:val="00C9184F"/>
    <w:rsid w:val="00CB237A"/>
    <w:rsid w:val="00CB7BF3"/>
    <w:rsid w:val="00CC3184"/>
    <w:rsid w:val="00CC40E5"/>
    <w:rsid w:val="00CC53F5"/>
    <w:rsid w:val="00CD40A5"/>
    <w:rsid w:val="00CF4F3E"/>
    <w:rsid w:val="00CF5780"/>
    <w:rsid w:val="00CF6744"/>
    <w:rsid w:val="00D45603"/>
    <w:rsid w:val="00D47554"/>
    <w:rsid w:val="00D56C98"/>
    <w:rsid w:val="00D56FC0"/>
    <w:rsid w:val="00D571CB"/>
    <w:rsid w:val="00D66516"/>
    <w:rsid w:val="00DB6D4A"/>
    <w:rsid w:val="00DC4378"/>
    <w:rsid w:val="00DD3FD7"/>
    <w:rsid w:val="00DD4C68"/>
    <w:rsid w:val="00DE646E"/>
    <w:rsid w:val="00E2560A"/>
    <w:rsid w:val="00E5270C"/>
    <w:rsid w:val="00E82D6B"/>
    <w:rsid w:val="00E90ABD"/>
    <w:rsid w:val="00E91354"/>
    <w:rsid w:val="00EF0261"/>
    <w:rsid w:val="00F10EE0"/>
    <w:rsid w:val="00F174BC"/>
    <w:rsid w:val="00F422C9"/>
    <w:rsid w:val="00F57669"/>
    <w:rsid w:val="00F906F8"/>
    <w:rsid w:val="00FA5991"/>
    <w:rsid w:val="00FB5368"/>
    <w:rsid w:val="00FB5C6F"/>
    <w:rsid w:val="00FD7AAF"/>
    <w:rsid w:val="00FE2553"/>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7C9E3"/>
  <w15:docId w15:val="{523BF03B-4203-4AD7-85EF-6D81FEE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C6F"/>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character" w:styleId="Strong">
    <w:name w:val="Strong"/>
    <w:basedOn w:val="DefaultParagraphFont"/>
    <w:uiPriority w:val="22"/>
    <w:qFormat/>
    <w:rsid w:val="00CC3184"/>
    <w:rPr>
      <w:b/>
      <w:bCs/>
    </w:rPr>
  </w:style>
  <w:style w:type="character" w:styleId="BookTitle">
    <w:name w:val="Book Title"/>
    <w:basedOn w:val="DefaultParagraphFont"/>
    <w:uiPriority w:val="33"/>
    <w:qFormat/>
    <w:rsid w:val="00B65F5D"/>
    <w:rPr>
      <w:b/>
      <w:bCs/>
      <w:i/>
      <w:iCs/>
      <w:spacing w:val="5"/>
    </w:rPr>
  </w:style>
  <w:style w:type="character" w:styleId="Hyperlink">
    <w:name w:val="Hyperlink"/>
    <w:basedOn w:val="DefaultParagraphFont"/>
    <w:uiPriority w:val="99"/>
    <w:unhideWhenUsed/>
    <w:rsid w:val="00170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1869">
      <w:bodyDiv w:val="1"/>
      <w:marLeft w:val="0"/>
      <w:marRight w:val="0"/>
      <w:marTop w:val="0"/>
      <w:marBottom w:val="0"/>
      <w:divBdr>
        <w:top w:val="none" w:sz="0" w:space="0" w:color="auto"/>
        <w:left w:val="none" w:sz="0" w:space="0" w:color="auto"/>
        <w:bottom w:val="none" w:sz="0" w:space="0" w:color="auto"/>
        <w:right w:val="none" w:sz="0" w:space="0" w:color="auto"/>
      </w:divBdr>
      <w:divsChild>
        <w:div w:id="970475955">
          <w:marLeft w:val="0"/>
          <w:marRight w:val="0"/>
          <w:marTop w:val="0"/>
          <w:marBottom w:val="0"/>
          <w:divBdr>
            <w:top w:val="none" w:sz="0" w:space="0" w:color="auto"/>
            <w:left w:val="none" w:sz="0" w:space="0" w:color="auto"/>
            <w:bottom w:val="none" w:sz="0" w:space="0" w:color="auto"/>
            <w:right w:val="none" w:sz="0" w:space="0" w:color="auto"/>
          </w:divBdr>
          <w:divsChild>
            <w:div w:id="910581421">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720598464">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2131824295">
                              <w:marLeft w:val="0"/>
                              <w:marRight w:val="0"/>
                              <w:marTop w:val="0"/>
                              <w:marBottom w:val="1020"/>
                              <w:divBdr>
                                <w:top w:val="none" w:sz="0" w:space="0" w:color="auto"/>
                                <w:left w:val="none" w:sz="0" w:space="0" w:color="auto"/>
                                <w:bottom w:val="none" w:sz="0" w:space="0" w:color="auto"/>
                                <w:right w:val="none" w:sz="0" w:space="0" w:color="auto"/>
                              </w:divBdr>
                              <w:divsChild>
                                <w:div w:id="1796555253">
                                  <w:marLeft w:val="0"/>
                                  <w:marRight w:val="0"/>
                                  <w:marTop w:val="0"/>
                                  <w:marBottom w:val="0"/>
                                  <w:divBdr>
                                    <w:top w:val="none" w:sz="0" w:space="0" w:color="auto"/>
                                    <w:left w:val="none" w:sz="0" w:space="0" w:color="auto"/>
                                    <w:bottom w:val="none" w:sz="0" w:space="0" w:color="auto"/>
                                    <w:right w:val="none" w:sz="0" w:space="0" w:color="auto"/>
                                  </w:divBdr>
                                  <w:divsChild>
                                    <w:div w:id="1953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81472">
      <w:bodyDiv w:val="1"/>
      <w:marLeft w:val="0"/>
      <w:marRight w:val="0"/>
      <w:marTop w:val="0"/>
      <w:marBottom w:val="0"/>
      <w:divBdr>
        <w:top w:val="none" w:sz="0" w:space="0" w:color="auto"/>
        <w:left w:val="none" w:sz="0" w:space="0" w:color="auto"/>
        <w:bottom w:val="none" w:sz="0" w:space="0" w:color="auto"/>
        <w:right w:val="none" w:sz="0" w:space="0" w:color="auto"/>
      </w:divBdr>
      <w:divsChild>
        <w:div w:id="2136411942">
          <w:marLeft w:val="0"/>
          <w:marRight w:val="0"/>
          <w:marTop w:val="0"/>
          <w:marBottom w:val="0"/>
          <w:divBdr>
            <w:top w:val="none" w:sz="0" w:space="0" w:color="auto"/>
            <w:left w:val="none" w:sz="0" w:space="0" w:color="auto"/>
            <w:bottom w:val="none" w:sz="0" w:space="0" w:color="auto"/>
            <w:right w:val="none" w:sz="0" w:space="0" w:color="auto"/>
          </w:divBdr>
          <w:divsChild>
            <w:div w:id="243953235">
              <w:marLeft w:val="0"/>
              <w:marRight w:val="0"/>
              <w:marTop w:val="192"/>
              <w:marBottom w:val="0"/>
              <w:divBdr>
                <w:top w:val="none" w:sz="0" w:space="0" w:color="auto"/>
                <w:left w:val="none" w:sz="0" w:space="0" w:color="auto"/>
                <w:bottom w:val="none" w:sz="0" w:space="0" w:color="auto"/>
                <w:right w:val="none" w:sz="0" w:space="0" w:color="auto"/>
              </w:divBdr>
              <w:divsChild>
                <w:div w:id="29766076">
                  <w:marLeft w:val="0"/>
                  <w:marRight w:val="0"/>
                  <w:marTop w:val="0"/>
                  <w:marBottom w:val="0"/>
                  <w:divBdr>
                    <w:top w:val="none" w:sz="0" w:space="0" w:color="auto"/>
                    <w:left w:val="none" w:sz="0" w:space="0" w:color="auto"/>
                    <w:bottom w:val="none" w:sz="0" w:space="0" w:color="auto"/>
                    <w:right w:val="none" w:sz="0" w:space="0" w:color="auto"/>
                  </w:divBdr>
                  <w:divsChild>
                    <w:div w:id="1427581278">
                      <w:marLeft w:val="-600"/>
                      <w:marRight w:val="0"/>
                      <w:marTop w:val="0"/>
                      <w:marBottom w:val="0"/>
                      <w:divBdr>
                        <w:top w:val="none" w:sz="0" w:space="0" w:color="auto"/>
                        <w:left w:val="none" w:sz="0" w:space="0" w:color="auto"/>
                        <w:bottom w:val="none" w:sz="0" w:space="0" w:color="auto"/>
                        <w:right w:val="none" w:sz="0" w:space="0" w:color="auto"/>
                      </w:divBdr>
                      <w:divsChild>
                        <w:div w:id="303395370">
                          <w:marLeft w:val="0"/>
                          <w:marRight w:val="0"/>
                          <w:marTop w:val="0"/>
                          <w:marBottom w:val="0"/>
                          <w:divBdr>
                            <w:top w:val="none" w:sz="0" w:space="0" w:color="auto"/>
                            <w:left w:val="none" w:sz="0" w:space="0" w:color="auto"/>
                            <w:bottom w:val="none" w:sz="0" w:space="0" w:color="auto"/>
                            <w:right w:val="none" w:sz="0" w:space="0" w:color="auto"/>
                          </w:divBdr>
                          <w:divsChild>
                            <w:div w:id="148795127">
                              <w:marLeft w:val="0"/>
                              <w:marRight w:val="0"/>
                              <w:marTop w:val="0"/>
                              <w:marBottom w:val="0"/>
                              <w:divBdr>
                                <w:top w:val="none" w:sz="0" w:space="0" w:color="auto"/>
                                <w:left w:val="none" w:sz="0" w:space="0" w:color="auto"/>
                                <w:bottom w:val="none" w:sz="0" w:space="0" w:color="auto"/>
                                <w:right w:val="none" w:sz="0" w:space="0" w:color="auto"/>
                              </w:divBdr>
                              <w:divsChild>
                                <w:div w:id="1264611913">
                                  <w:marLeft w:val="0"/>
                                  <w:marRight w:val="0"/>
                                  <w:marTop w:val="0"/>
                                  <w:marBottom w:val="288"/>
                                  <w:divBdr>
                                    <w:top w:val="none" w:sz="0" w:space="0" w:color="auto"/>
                                    <w:left w:val="none" w:sz="0" w:space="0" w:color="auto"/>
                                    <w:bottom w:val="none" w:sz="0" w:space="0" w:color="auto"/>
                                    <w:right w:val="none" w:sz="0" w:space="0" w:color="auto"/>
                                  </w:divBdr>
                                  <w:divsChild>
                                    <w:div w:id="1541630391">
                                      <w:marLeft w:val="-600"/>
                                      <w:marRight w:val="0"/>
                                      <w:marTop w:val="0"/>
                                      <w:marBottom w:val="0"/>
                                      <w:divBdr>
                                        <w:top w:val="none" w:sz="0" w:space="0" w:color="auto"/>
                                        <w:left w:val="none" w:sz="0" w:space="0" w:color="auto"/>
                                        <w:bottom w:val="none" w:sz="0" w:space="0" w:color="auto"/>
                                        <w:right w:val="none" w:sz="0" w:space="0" w:color="auto"/>
                                      </w:divBdr>
                                      <w:divsChild>
                                        <w:div w:id="1186553932">
                                          <w:marLeft w:val="0"/>
                                          <w:marRight w:val="0"/>
                                          <w:marTop w:val="0"/>
                                          <w:marBottom w:val="0"/>
                                          <w:divBdr>
                                            <w:top w:val="none" w:sz="0" w:space="0" w:color="auto"/>
                                            <w:left w:val="none" w:sz="0" w:space="0" w:color="auto"/>
                                            <w:bottom w:val="none" w:sz="0" w:space="0" w:color="auto"/>
                                            <w:right w:val="none" w:sz="0" w:space="0" w:color="auto"/>
                                          </w:divBdr>
                                        </w:div>
                                        <w:div w:id="2043361778">
                                          <w:marLeft w:val="0"/>
                                          <w:marRight w:val="0"/>
                                          <w:marTop w:val="0"/>
                                          <w:marBottom w:val="0"/>
                                          <w:divBdr>
                                            <w:top w:val="none" w:sz="0" w:space="0" w:color="auto"/>
                                            <w:left w:val="none" w:sz="0" w:space="0" w:color="auto"/>
                                            <w:bottom w:val="none" w:sz="0" w:space="0" w:color="auto"/>
                                            <w:right w:val="none" w:sz="0" w:space="0" w:color="auto"/>
                                          </w:divBdr>
                                        </w:div>
                                        <w:div w:id="1450392561">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681008427">
                                          <w:marLeft w:val="0"/>
                                          <w:marRight w:val="0"/>
                                          <w:marTop w:val="0"/>
                                          <w:marBottom w:val="0"/>
                                          <w:divBdr>
                                            <w:top w:val="none" w:sz="0" w:space="0" w:color="auto"/>
                                            <w:left w:val="none" w:sz="0" w:space="0" w:color="auto"/>
                                            <w:bottom w:val="none" w:sz="0" w:space="0" w:color="auto"/>
                                            <w:right w:val="none" w:sz="0" w:space="0" w:color="auto"/>
                                          </w:divBdr>
                                        </w:div>
                                        <w:div w:id="1820460302">
                                          <w:marLeft w:val="0"/>
                                          <w:marRight w:val="0"/>
                                          <w:marTop w:val="0"/>
                                          <w:marBottom w:val="0"/>
                                          <w:divBdr>
                                            <w:top w:val="none" w:sz="0" w:space="0" w:color="auto"/>
                                            <w:left w:val="none" w:sz="0" w:space="0" w:color="auto"/>
                                            <w:bottom w:val="none" w:sz="0" w:space="0" w:color="auto"/>
                                            <w:right w:val="none" w:sz="0" w:space="0" w:color="auto"/>
                                          </w:divBdr>
                                        </w:div>
                                        <w:div w:id="333843385">
                                          <w:marLeft w:val="0"/>
                                          <w:marRight w:val="0"/>
                                          <w:marTop w:val="0"/>
                                          <w:marBottom w:val="0"/>
                                          <w:divBdr>
                                            <w:top w:val="none" w:sz="0" w:space="0" w:color="auto"/>
                                            <w:left w:val="none" w:sz="0" w:space="0" w:color="auto"/>
                                            <w:bottom w:val="none" w:sz="0" w:space="0" w:color="auto"/>
                                            <w:right w:val="none" w:sz="0" w:space="0" w:color="auto"/>
                                          </w:divBdr>
                                        </w:div>
                                        <w:div w:id="1318072774">
                                          <w:marLeft w:val="0"/>
                                          <w:marRight w:val="0"/>
                                          <w:marTop w:val="0"/>
                                          <w:marBottom w:val="0"/>
                                          <w:divBdr>
                                            <w:top w:val="none" w:sz="0" w:space="0" w:color="auto"/>
                                            <w:left w:val="none" w:sz="0" w:space="0" w:color="auto"/>
                                            <w:bottom w:val="none" w:sz="0" w:space="0" w:color="auto"/>
                                            <w:right w:val="none" w:sz="0" w:space="0" w:color="auto"/>
                                          </w:divBdr>
                                        </w:div>
                                        <w:div w:id="1852865601">
                                          <w:marLeft w:val="0"/>
                                          <w:marRight w:val="0"/>
                                          <w:marTop w:val="0"/>
                                          <w:marBottom w:val="0"/>
                                          <w:divBdr>
                                            <w:top w:val="none" w:sz="0" w:space="0" w:color="auto"/>
                                            <w:left w:val="none" w:sz="0" w:space="0" w:color="auto"/>
                                            <w:bottom w:val="none" w:sz="0" w:space="0" w:color="auto"/>
                                            <w:right w:val="none" w:sz="0" w:space="0" w:color="auto"/>
                                          </w:divBdr>
                                        </w:div>
                                        <w:div w:id="110443661">
                                          <w:marLeft w:val="0"/>
                                          <w:marRight w:val="0"/>
                                          <w:marTop w:val="0"/>
                                          <w:marBottom w:val="0"/>
                                          <w:divBdr>
                                            <w:top w:val="none" w:sz="0" w:space="0" w:color="auto"/>
                                            <w:left w:val="none" w:sz="0" w:space="0" w:color="auto"/>
                                            <w:bottom w:val="none" w:sz="0" w:space="0" w:color="auto"/>
                                            <w:right w:val="none" w:sz="0" w:space="0" w:color="auto"/>
                                          </w:divBdr>
                                        </w:div>
                                        <w:div w:id="2002273608">
                                          <w:marLeft w:val="0"/>
                                          <w:marRight w:val="0"/>
                                          <w:marTop w:val="0"/>
                                          <w:marBottom w:val="0"/>
                                          <w:divBdr>
                                            <w:top w:val="none" w:sz="0" w:space="0" w:color="auto"/>
                                            <w:left w:val="none" w:sz="0" w:space="0" w:color="auto"/>
                                            <w:bottom w:val="none" w:sz="0" w:space="0" w:color="auto"/>
                                            <w:right w:val="none" w:sz="0" w:space="0" w:color="auto"/>
                                          </w:divBdr>
                                        </w:div>
                                        <w:div w:id="1697731623">
                                          <w:marLeft w:val="0"/>
                                          <w:marRight w:val="0"/>
                                          <w:marTop w:val="0"/>
                                          <w:marBottom w:val="0"/>
                                          <w:divBdr>
                                            <w:top w:val="none" w:sz="0" w:space="0" w:color="auto"/>
                                            <w:left w:val="none" w:sz="0" w:space="0" w:color="auto"/>
                                            <w:bottom w:val="none" w:sz="0" w:space="0" w:color="auto"/>
                                            <w:right w:val="none" w:sz="0" w:space="0" w:color="auto"/>
                                          </w:divBdr>
                                        </w:div>
                                        <w:div w:id="528641843">
                                          <w:marLeft w:val="0"/>
                                          <w:marRight w:val="0"/>
                                          <w:marTop w:val="0"/>
                                          <w:marBottom w:val="0"/>
                                          <w:divBdr>
                                            <w:top w:val="none" w:sz="0" w:space="0" w:color="auto"/>
                                            <w:left w:val="none" w:sz="0" w:space="0" w:color="auto"/>
                                            <w:bottom w:val="none" w:sz="0" w:space="0" w:color="auto"/>
                                            <w:right w:val="none" w:sz="0" w:space="0" w:color="auto"/>
                                          </w:divBdr>
                                        </w:div>
                                        <w:div w:id="622419476">
                                          <w:marLeft w:val="0"/>
                                          <w:marRight w:val="0"/>
                                          <w:marTop w:val="0"/>
                                          <w:marBottom w:val="0"/>
                                          <w:divBdr>
                                            <w:top w:val="none" w:sz="0" w:space="0" w:color="auto"/>
                                            <w:left w:val="none" w:sz="0" w:space="0" w:color="auto"/>
                                            <w:bottom w:val="none" w:sz="0" w:space="0" w:color="auto"/>
                                            <w:right w:val="none" w:sz="0" w:space="0" w:color="auto"/>
                                          </w:divBdr>
                                        </w:div>
                                        <w:div w:id="1554389014">
                                          <w:marLeft w:val="0"/>
                                          <w:marRight w:val="0"/>
                                          <w:marTop w:val="0"/>
                                          <w:marBottom w:val="0"/>
                                          <w:divBdr>
                                            <w:top w:val="none" w:sz="0" w:space="0" w:color="auto"/>
                                            <w:left w:val="none" w:sz="0" w:space="0" w:color="auto"/>
                                            <w:bottom w:val="none" w:sz="0" w:space="0" w:color="auto"/>
                                            <w:right w:val="none" w:sz="0" w:space="0" w:color="auto"/>
                                          </w:divBdr>
                                        </w:div>
                                        <w:div w:id="575476765">
                                          <w:marLeft w:val="0"/>
                                          <w:marRight w:val="0"/>
                                          <w:marTop w:val="0"/>
                                          <w:marBottom w:val="0"/>
                                          <w:divBdr>
                                            <w:top w:val="none" w:sz="0" w:space="0" w:color="auto"/>
                                            <w:left w:val="none" w:sz="0" w:space="0" w:color="auto"/>
                                            <w:bottom w:val="none" w:sz="0" w:space="0" w:color="auto"/>
                                            <w:right w:val="none" w:sz="0" w:space="0" w:color="auto"/>
                                          </w:divBdr>
                                        </w:div>
                                        <w:div w:id="1131940634">
                                          <w:marLeft w:val="0"/>
                                          <w:marRight w:val="0"/>
                                          <w:marTop w:val="0"/>
                                          <w:marBottom w:val="0"/>
                                          <w:divBdr>
                                            <w:top w:val="none" w:sz="0" w:space="0" w:color="auto"/>
                                            <w:left w:val="none" w:sz="0" w:space="0" w:color="auto"/>
                                            <w:bottom w:val="none" w:sz="0" w:space="0" w:color="auto"/>
                                            <w:right w:val="none" w:sz="0" w:space="0" w:color="auto"/>
                                          </w:divBdr>
                                        </w:div>
                                        <w:div w:id="1841964711">
                                          <w:marLeft w:val="0"/>
                                          <w:marRight w:val="0"/>
                                          <w:marTop w:val="0"/>
                                          <w:marBottom w:val="0"/>
                                          <w:divBdr>
                                            <w:top w:val="none" w:sz="0" w:space="0" w:color="auto"/>
                                            <w:left w:val="none" w:sz="0" w:space="0" w:color="auto"/>
                                            <w:bottom w:val="none" w:sz="0" w:space="0" w:color="auto"/>
                                            <w:right w:val="none" w:sz="0" w:space="0" w:color="auto"/>
                                          </w:divBdr>
                                        </w:div>
                                        <w:div w:id="491872647">
                                          <w:marLeft w:val="0"/>
                                          <w:marRight w:val="0"/>
                                          <w:marTop w:val="0"/>
                                          <w:marBottom w:val="0"/>
                                          <w:divBdr>
                                            <w:top w:val="none" w:sz="0" w:space="0" w:color="auto"/>
                                            <w:left w:val="none" w:sz="0" w:space="0" w:color="auto"/>
                                            <w:bottom w:val="none" w:sz="0" w:space="0" w:color="auto"/>
                                            <w:right w:val="none" w:sz="0" w:space="0" w:color="auto"/>
                                          </w:divBdr>
                                        </w:div>
                                        <w:div w:id="610207071">
                                          <w:marLeft w:val="0"/>
                                          <w:marRight w:val="0"/>
                                          <w:marTop w:val="0"/>
                                          <w:marBottom w:val="0"/>
                                          <w:divBdr>
                                            <w:top w:val="none" w:sz="0" w:space="0" w:color="auto"/>
                                            <w:left w:val="none" w:sz="0" w:space="0" w:color="auto"/>
                                            <w:bottom w:val="none" w:sz="0" w:space="0" w:color="auto"/>
                                            <w:right w:val="none" w:sz="0" w:space="0" w:color="auto"/>
                                          </w:divBdr>
                                        </w:div>
                                        <w:div w:id="784078157">
                                          <w:marLeft w:val="0"/>
                                          <w:marRight w:val="0"/>
                                          <w:marTop w:val="0"/>
                                          <w:marBottom w:val="0"/>
                                          <w:divBdr>
                                            <w:top w:val="none" w:sz="0" w:space="0" w:color="auto"/>
                                            <w:left w:val="none" w:sz="0" w:space="0" w:color="auto"/>
                                            <w:bottom w:val="none" w:sz="0" w:space="0" w:color="auto"/>
                                            <w:right w:val="none" w:sz="0" w:space="0" w:color="auto"/>
                                          </w:divBdr>
                                        </w:div>
                                        <w:div w:id="1076124403">
                                          <w:marLeft w:val="0"/>
                                          <w:marRight w:val="0"/>
                                          <w:marTop w:val="0"/>
                                          <w:marBottom w:val="0"/>
                                          <w:divBdr>
                                            <w:top w:val="none" w:sz="0" w:space="0" w:color="auto"/>
                                            <w:left w:val="none" w:sz="0" w:space="0" w:color="auto"/>
                                            <w:bottom w:val="none" w:sz="0" w:space="0" w:color="auto"/>
                                            <w:right w:val="none" w:sz="0" w:space="0" w:color="auto"/>
                                          </w:divBdr>
                                        </w:div>
                                        <w:div w:id="117841082">
                                          <w:marLeft w:val="0"/>
                                          <w:marRight w:val="0"/>
                                          <w:marTop w:val="0"/>
                                          <w:marBottom w:val="0"/>
                                          <w:divBdr>
                                            <w:top w:val="none" w:sz="0" w:space="0" w:color="auto"/>
                                            <w:left w:val="none" w:sz="0" w:space="0" w:color="auto"/>
                                            <w:bottom w:val="none" w:sz="0" w:space="0" w:color="auto"/>
                                            <w:right w:val="none" w:sz="0" w:space="0" w:color="auto"/>
                                          </w:divBdr>
                                        </w:div>
                                        <w:div w:id="741637651">
                                          <w:marLeft w:val="0"/>
                                          <w:marRight w:val="0"/>
                                          <w:marTop w:val="0"/>
                                          <w:marBottom w:val="0"/>
                                          <w:divBdr>
                                            <w:top w:val="none" w:sz="0" w:space="0" w:color="auto"/>
                                            <w:left w:val="none" w:sz="0" w:space="0" w:color="auto"/>
                                            <w:bottom w:val="none" w:sz="0" w:space="0" w:color="auto"/>
                                            <w:right w:val="none" w:sz="0" w:space="0" w:color="auto"/>
                                          </w:divBdr>
                                        </w:div>
                                        <w:div w:id="364987449">
                                          <w:marLeft w:val="0"/>
                                          <w:marRight w:val="0"/>
                                          <w:marTop w:val="0"/>
                                          <w:marBottom w:val="0"/>
                                          <w:divBdr>
                                            <w:top w:val="none" w:sz="0" w:space="0" w:color="auto"/>
                                            <w:left w:val="none" w:sz="0" w:space="0" w:color="auto"/>
                                            <w:bottom w:val="none" w:sz="0" w:space="0" w:color="auto"/>
                                            <w:right w:val="none" w:sz="0" w:space="0" w:color="auto"/>
                                          </w:divBdr>
                                        </w:div>
                                        <w:div w:id="1393042331">
                                          <w:marLeft w:val="0"/>
                                          <w:marRight w:val="0"/>
                                          <w:marTop w:val="0"/>
                                          <w:marBottom w:val="0"/>
                                          <w:divBdr>
                                            <w:top w:val="none" w:sz="0" w:space="0" w:color="auto"/>
                                            <w:left w:val="none" w:sz="0" w:space="0" w:color="auto"/>
                                            <w:bottom w:val="none" w:sz="0" w:space="0" w:color="auto"/>
                                            <w:right w:val="none" w:sz="0" w:space="0" w:color="auto"/>
                                          </w:divBdr>
                                        </w:div>
                                        <w:div w:id="1801803851">
                                          <w:marLeft w:val="0"/>
                                          <w:marRight w:val="0"/>
                                          <w:marTop w:val="0"/>
                                          <w:marBottom w:val="0"/>
                                          <w:divBdr>
                                            <w:top w:val="none" w:sz="0" w:space="0" w:color="auto"/>
                                            <w:left w:val="none" w:sz="0" w:space="0" w:color="auto"/>
                                            <w:bottom w:val="none" w:sz="0" w:space="0" w:color="auto"/>
                                            <w:right w:val="none" w:sz="0" w:space="0" w:color="auto"/>
                                          </w:divBdr>
                                        </w:div>
                                        <w:div w:id="1476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85730">
      <w:bodyDiv w:val="1"/>
      <w:marLeft w:val="0"/>
      <w:marRight w:val="0"/>
      <w:marTop w:val="0"/>
      <w:marBottom w:val="0"/>
      <w:divBdr>
        <w:top w:val="none" w:sz="0" w:space="0" w:color="auto"/>
        <w:left w:val="none" w:sz="0" w:space="0" w:color="auto"/>
        <w:bottom w:val="none" w:sz="0" w:space="0" w:color="auto"/>
        <w:right w:val="none" w:sz="0" w:space="0" w:color="auto"/>
      </w:divBdr>
      <w:divsChild>
        <w:div w:id="1399204687">
          <w:marLeft w:val="0"/>
          <w:marRight w:val="0"/>
          <w:marTop w:val="0"/>
          <w:marBottom w:val="0"/>
          <w:divBdr>
            <w:top w:val="none" w:sz="0" w:space="0" w:color="auto"/>
            <w:left w:val="none" w:sz="0" w:space="0" w:color="auto"/>
            <w:bottom w:val="none" w:sz="0" w:space="0" w:color="auto"/>
            <w:right w:val="none" w:sz="0" w:space="0" w:color="auto"/>
          </w:divBdr>
          <w:divsChild>
            <w:div w:id="811139835">
              <w:marLeft w:val="0"/>
              <w:marRight w:val="0"/>
              <w:marTop w:val="0"/>
              <w:marBottom w:val="0"/>
              <w:divBdr>
                <w:top w:val="none" w:sz="0" w:space="0" w:color="auto"/>
                <w:left w:val="none" w:sz="0" w:space="0" w:color="auto"/>
                <w:bottom w:val="none" w:sz="0" w:space="0" w:color="auto"/>
                <w:right w:val="none" w:sz="0" w:space="0" w:color="auto"/>
              </w:divBdr>
              <w:divsChild>
                <w:div w:id="474562969">
                  <w:marLeft w:val="0"/>
                  <w:marRight w:val="0"/>
                  <w:marTop w:val="0"/>
                  <w:marBottom w:val="0"/>
                  <w:divBdr>
                    <w:top w:val="none" w:sz="0" w:space="0" w:color="auto"/>
                    <w:left w:val="none" w:sz="0" w:space="0" w:color="auto"/>
                    <w:bottom w:val="none" w:sz="0" w:space="0" w:color="auto"/>
                    <w:right w:val="none" w:sz="0" w:space="0" w:color="auto"/>
                  </w:divBdr>
                  <w:divsChild>
                    <w:div w:id="1684748249">
                      <w:marLeft w:val="0"/>
                      <w:marRight w:val="0"/>
                      <w:marTop w:val="0"/>
                      <w:marBottom w:val="0"/>
                      <w:divBdr>
                        <w:top w:val="none" w:sz="0" w:space="0" w:color="auto"/>
                        <w:left w:val="none" w:sz="0" w:space="0" w:color="auto"/>
                        <w:bottom w:val="none" w:sz="0" w:space="0" w:color="auto"/>
                        <w:right w:val="none" w:sz="0" w:space="0" w:color="auto"/>
                      </w:divBdr>
                      <w:divsChild>
                        <w:div w:id="1757743691">
                          <w:marLeft w:val="0"/>
                          <w:marRight w:val="0"/>
                          <w:marTop w:val="0"/>
                          <w:marBottom w:val="0"/>
                          <w:divBdr>
                            <w:top w:val="none" w:sz="0" w:space="0" w:color="auto"/>
                            <w:left w:val="none" w:sz="0" w:space="0" w:color="auto"/>
                            <w:bottom w:val="none" w:sz="0" w:space="0" w:color="auto"/>
                            <w:right w:val="none" w:sz="0" w:space="0" w:color="auto"/>
                          </w:divBdr>
                          <w:divsChild>
                            <w:div w:id="1248467125">
                              <w:marLeft w:val="0"/>
                              <w:marRight w:val="0"/>
                              <w:marTop w:val="0"/>
                              <w:marBottom w:val="1020"/>
                              <w:divBdr>
                                <w:top w:val="none" w:sz="0" w:space="0" w:color="auto"/>
                                <w:left w:val="none" w:sz="0" w:space="0" w:color="auto"/>
                                <w:bottom w:val="none" w:sz="0" w:space="0" w:color="auto"/>
                                <w:right w:val="none" w:sz="0" w:space="0" w:color="auto"/>
                              </w:divBdr>
                              <w:divsChild>
                                <w:div w:id="2142382161">
                                  <w:marLeft w:val="0"/>
                                  <w:marRight w:val="0"/>
                                  <w:marTop w:val="0"/>
                                  <w:marBottom w:val="0"/>
                                  <w:divBdr>
                                    <w:top w:val="none" w:sz="0" w:space="0" w:color="auto"/>
                                    <w:left w:val="none" w:sz="0" w:space="0" w:color="auto"/>
                                    <w:bottom w:val="none" w:sz="0" w:space="0" w:color="auto"/>
                                    <w:right w:val="none" w:sz="0" w:space="0" w:color="auto"/>
                                  </w:divBdr>
                                  <w:divsChild>
                                    <w:div w:id="92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electricaltechnology.org/2013/08/how-to-calculate-value-of-resistor-for-LED-circuits.html" TargetMode="External"/><Relationship Id="rId17" Type="http://schemas.openxmlformats.org/officeDocument/2006/relationships/hyperlink" Target="http://www.diyaudioandvideo.com/Electronics/ResistorColorCodes/"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ocuments\GitHub\Pi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1B414-22DB-5C4F-BCF8-BEB5A54D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C:\Users\francisr\Documents\GitHub\PiSushi\Sushi template.dotx</Template>
  <TotalTime>64</TotalTime>
  <Pages>9</Pages>
  <Words>1222</Words>
  <Characters>5756</Characters>
  <Application>Microsoft Macintosh Word</Application>
  <DocSecurity>0</DocSecurity>
  <Lines>191</Lines>
  <Paragraphs>65</Paragraphs>
  <ScaleCrop>false</ScaleCrop>
  <HeadingPairs>
    <vt:vector size="2" baseType="variant">
      <vt:variant>
        <vt:lpstr>Title</vt:lpstr>
      </vt:variant>
      <vt:variant>
        <vt:i4>1</vt:i4>
      </vt:variant>
    </vt:vector>
  </HeadingPairs>
  <TitlesOfParts>
    <vt:vector size="1" baseType="lpstr">
      <vt:lpstr>Arduino</vt:lpstr>
    </vt:vector>
  </TitlesOfParts>
  <Manager/>
  <Company/>
  <LinksUpToDate>false</LinksUpToDate>
  <CharactersWithSpaces>6913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Resistors</dc:subject>
  <dc:creator>Francis Reed</dc:creator>
  <cp:keywords/>
  <dc:description/>
  <cp:lastModifiedBy>Francis Reed</cp:lastModifiedBy>
  <cp:revision>7</cp:revision>
  <cp:lastPrinted>2016-01-30T23:34:00Z</cp:lastPrinted>
  <dcterms:created xsi:type="dcterms:W3CDTF">2016-02-06T13:51:00Z</dcterms:created>
  <dcterms:modified xsi:type="dcterms:W3CDTF">2016-02-07T00:04:00Z</dcterms:modified>
  <cp:category/>
</cp:coreProperties>
</file>